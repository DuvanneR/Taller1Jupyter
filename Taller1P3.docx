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FCAA6" w14:textId="6A1BC868" w:rsidR="00FE2CD5" w:rsidRPr="007E3B97" w:rsidRDefault="00D435E2" w:rsidP="007E3B97">
      <w:pPr>
        <w:jc w:val="center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ab/>
        <w:t>MANUAL</w:t>
      </w: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2802"/>
        <w:gridCol w:w="6974"/>
      </w:tblGrid>
      <w:tr w:rsidR="00BA5CB7" w:rsidRPr="007E3B97" w14:paraId="6DF81F8B" w14:textId="77777777" w:rsidTr="00BF6FB8">
        <w:trPr>
          <w:tblHeader/>
        </w:trPr>
        <w:tc>
          <w:tcPr>
            <w:tcW w:w="9776" w:type="dxa"/>
            <w:gridSpan w:val="2"/>
            <w:shd w:val="clear" w:color="auto" w:fill="876154"/>
          </w:tcPr>
          <w:p w14:paraId="5A0E3445" w14:textId="77777777" w:rsidR="00BA5CB7" w:rsidRPr="007E3B97" w:rsidRDefault="00BE6FDA" w:rsidP="00BE6FDA">
            <w:pPr>
              <w:jc w:val="center"/>
              <w:rPr>
                <w:rFonts w:cs="Calibri"/>
                <w:b/>
                <w:color w:val="FFFFFF" w:themeColor="background1"/>
              </w:rPr>
            </w:pPr>
            <w:r w:rsidRPr="007E3B97">
              <w:rPr>
                <w:rFonts w:cs="Calibri"/>
                <w:b/>
                <w:color w:val="FFFFFF" w:themeColor="background1"/>
              </w:rPr>
              <w:t>INFORMACIÓN GENERAL</w:t>
            </w:r>
          </w:p>
        </w:tc>
      </w:tr>
      <w:tr w:rsidR="002433D4" w:rsidRPr="007E3B97" w14:paraId="3BE760ED" w14:textId="77777777" w:rsidTr="00BF6FB8">
        <w:tc>
          <w:tcPr>
            <w:tcW w:w="2802" w:type="dxa"/>
          </w:tcPr>
          <w:p w14:paraId="62DF0796" w14:textId="77777777" w:rsidR="002433D4" w:rsidRPr="007E3B97" w:rsidRDefault="002433D4" w:rsidP="001008B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Fecha</w:t>
            </w:r>
          </w:p>
        </w:tc>
        <w:tc>
          <w:tcPr>
            <w:tcW w:w="6974" w:type="dxa"/>
          </w:tcPr>
          <w:p w14:paraId="2132FB82" w14:textId="77777777" w:rsidR="002433D4" w:rsidRPr="007E3B97" w:rsidRDefault="002433D4" w:rsidP="001940AE">
            <w:pPr>
              <w:rPr>
                <w:rFonts w:cs="Calibri"/>
              </w:rPr>
            </w:pPr>
          </w:p>
        </w:tc>
      </w:tr>
      <w:tr w:rsidR="001008BF" w:rsidRPr="007E3B97" w14:paraId="7C1428D5" w14:textId="77777777" w:rsidTr="00BF6FB8">
        <w:tc>
          <w:tcPr>
            <w:tcW w:w="2802" w:type="dxa"/>
          </w:tcPr>
          <w:p w14:paraId="367E2E81" w14:textId="77777777" w:rsidR="001008BF" w:rsidRPr="007E3B97" w:rsidRDefault="001008BF" w:rsidP="001008BF">
            <w:pPr>
              <w:rPr>
                <w:rFonts w:cs="Calibri"/>
                <w:b/>
              </w:rPr>
            </w:pPr>
            <w:r w:rsidRPr="007E3B97">
              <w:rPr>
                <w:rFonts w:cs="Calibri"/>
                <w:b/>
              </w:rPr>
              <w:t>Nombre de la asignatura</w:t>
            </w:r>
          </w:p>
        </w:tc>
        <w:tc>
          <w:tcPr>
            <w:tcW w:w="6974" w:type="dxa"/>
          </w:tcPr>
          <w:p w14:paraId="21CACC81" w14:textId="41545B07" w:rsidR="001008BF" w:rsidRPr="007E3B97" w:rsidRDefault="00A720A5" w:rsidP="001940AE">
            <w:pPr>
              <w:rPr>
                <w:rFonts w:cs="Calibri"/>
              </w:rPr>
            </w:pPr>
            <w:r>
              <w:rPr>
                <w:rFonts w:cs="Calibri"/>
              </w:rPr>
              <w:t>Electiva de Pro</w:t>
            </w:r>
            <w:r w:rsidR="00CE3DC7">
              <w:rPr>
                <w:rFonts w:cs="Calibri"/>
              </w:rPr>
              <w:t>fundización III</w:t>
            </w:r>
            <w:r w:rsidR="00CC1856">
              <w:rPr>
                <w:rFonts w:cs="Calibri"/>
              </w:rPr>
              <w:t xml:space="preserve"> (</w:t>
            </w:r>
            <w:r w:rsidR="004C21EE">
              <w:rPr>
                <w:rFonts w:eastAsiaTheme="minorHAnsi" w:cs="Calibri"/>
              </w:rPr>
              <w:t>V</w:t>
            </w:r>
            <w:r w:rsidR="00CC1856" w:rsidRPr="00C46363">
              <w:rPr>
                <w:rFonts w:eastAsiaTheme="minorHAnsi" w:cs="Calibri"/>
              </w:rPr>
              <w:t>isión por computador</w:t>
            </w:r>
            <w:r w:rsidR="00CC1856">
              <w:rPr>
                <w:rFonts w:eastAsiaTheme="minorHAnsi" w:cs="Calibri"/>
              </w:rPr>
              <w:t>)</w:t>
            </w:r>
          </w:p>
        </w:tc>
      </w:tr>
      <w:tr w:rsidR="00E66D25" w:rsidRPr="007E3B97" w14:paraId="4C937535" w14:textId="77777777" w:rsidTr="00BF6FB8">
        <w:tc>
          <w:tcPr>
            <w:tcW w:w="2802" w:type="dxa"/>
          </w:tcPr>
          <w:p w14:paraId="2C6F6785" w14:textId="77777777" w:rsidR="00E66D25" w:rsidRPr="007E3B97" w:rsidRDefault="004E30D0" w:rsidP="001008B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Docente</w:t>
            </w:r>
          </w:p>
        </w:tc>
        <w:tc>
          <w:tcPr>
            <w:tcW w:w="6974" w:type="dxa"/>
          </w:tcPr>
          <w:p w14:paraId="48E321C6" w14:textId="77777777" w:rsidR="00E66D25" w:rsidRPr="007E3B97" w:rsidRDefault="00B7445B" w:rsidP="00E66D25">
            <w:pPr>
              <w:rPr>
                <w:rFonts w:cs="Calibri"/>
              </w:rPr>
            </w:pPr>
            <w:r>
              <w:rPr>
                <w:rFonts w:cs="Calibri"/>
              </w:rPr>
              <w:t>Oscar Eduardo Ortiz Pinzón</w:t>
            </w:r>
          </w:p>
        </w:tc>
      </w:tr>
      <w:tr w:rsidR="004E30D0" w:rsidRPr="007E3B97" w14:paraId="42A2FCBF" w14:textId="77777777" w:rsidTr="00BF6FB8">
        <w:tc>
          <w:tcPr>
            <w:tcW w:w="2802" w:type="dxa"/>
          </w:tcPr>
          <w:p w14:paraId="500448A5" w14:textId="77777777" w:rsidR="004E30D0" w:rsidRDefault="004E30D0" w:rsidP="001008B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Horario</w:t>
            </w:r>
          </w:p>
        </w:tc>
        <w:tc>
          <w:tcPr>
            <w:tcW w:w="6974" w:type="dxa"/>
          </w:tcPr>
          <w:p w14:paraId="4F63CC57" w14:textId="6DCE74CF" w:rsidR="004E30D0" w:rsidRPr="007E3B97" w:rsidRDefault="00515B21" w:rsidP="00E66D25">
            <w:pPr>
              <w:rPr>
                <w:rFonts w:cs="Calibri"/>
              </w:rPr>
            </w:pPr>
            <w:r>
              <w:rPr>
                <w:rFonts w:cs="Calibri"/>
              </w:rPr>
              <w:t xml:space="preserve">Jueves 7:45 pm </w:t>
            </w:r>
            <w:r w:rsidR="00BE17F9">
              <w:rPr>
                <w:rFonts w:cs="Calibri"/>
              </w:rPr>
              <w:t>–</w:t>
            </w:r>
            <w:r>
              <w:rPr>
                <w:rFonts w:cs="Calibri"/>
              </w:rPr>
              <w:t xml:space="preserve"> </w:t>
            </w:r>
            <w:r w:rsidR="00BE17F9">
              <w:rPr>
                <w:rFonts w:cs="Calibri"/>
              </w:rPr>
              <w:t>10:00 pm</w:t>
            </w:r>
          </w:p>
        </w:tc>
      </w:tr>
      <w:tr w:rsidR="004E30D0" w:rsidRPr="007E3B97" w14:paraId="67280187" w14:textId="77777777" w:rsidTr="00BF6FB8">
        <w:tc>
          <w:tcPr>
            <w:tcW w:w="2802" w:type="dxa"/>
          </w:tcPr>
          <w:p w14:paraId="01C70EBF" w14:textId="77777777" w:rsidR="004E30D0" w:rsidRDefault="004E30D0" w:rsidP="001008B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Grupo</w:t>
            </w:r>
          </w:p>
        </w:tc>
        <w:tc>
          <w:tcPr>
            <w:tcW w:w="6974" w:type="dxa"/>
          </w:tcPr>
          <w:p w14:paraId="4C8D6351" w14:textId="2F0DD555" w:rsidR="004E30D0" w:rsidRPr="007E3B97" w:rsidRDefault="00BE17F9" w:rsidP="00E66D25">
            <w:pPr>
              <w:rPr>
                <w:rFonts w:cs="Calibri"/>
              </w:rPr>
            </w:pPr>
            <w:r>
              <w:rPr>
                <w:rFonts w:cs="Calibri"/>
              </w:rPr>
              <w:t>I</w:t>
            </w:r>
            <w:r w:rsidR="00607342">
              <w:rPr>
                <w:rFonts w:cs="Calibri"/>
              </w:rPr>
              <w:t>I</w:t>
            </w:r>
          </w:p>
        </w:tc>
      </w:tr>
    </w:tbl>
    <w:p w14:paraId="04CF867E" w14:textId="77777777" w:rsidR="00BA5CB7" w:rsidRPr="007E3B97" w:rsidRDefault="00BA5CB7" w:rsidP="007E3B97">
      <w:pPr>
        <w:autoSpaceDE w:val="0"/>
        <w:autoSpaceDN w:val="0"/>
        <w:spacing w:before="9" w:after="1"/>
        <w:jc w:val="left"/>
        <w:rPr>
          <w:rFonts w:eastAsia="Calibri" w:cs="Calibri"/>
          <w:b/>
          <w:sz w:val="13"/>
          <w:szCs w:val="22"/>
          <w:lang w:val="es-CO" w:eastAsia="en-US"/>
        </w:rPr>
      </w:pPr>
    </w:p>
    <w:p w14:paraId="28673936" w14:textId="77777777" w:rsidR="00175A20" w:rsidRPr="007E3B97" w:rsidRDefault="00175A20" w:rsidP="007E3B97">
      <w:pPr>
        <w:autoSpaceDE w:val="0"/>
        <w:autoSpaceDN w:val="0"/>
        <w:spacing w:before="9" w:after="1"/>
        <w:jc w:val="left"/>
        <w:rPr>
          <w:rFonts w:eastAsia="Calibri" w:cs="Calibri"/>
          <w:b/>
          <w:sz w:val="13"/>
          <w:szCs w:val="22"/>
          <w:lang w:val="es-CO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6"/>
      </w:tblGrid>
      <w:tr w:rsidR="001008BF" w:rsidRPr="007E3B97" w14:paraId="7F732CC5" w14:textId="77777777" w:rsidTr="00BF6FB8">
        <w:trPr>
          <w:trHeight w:val="266"/>
          <w:tblHeader/>
        </w:trPr>
        <w:tc>
          <w:tcPr>
            <w:tcW w:w="9776" w:type="dxa"/>
            <w:shd w:val="clear" w:color="auto" w:fill="876154"/>
          </w:tcPr>
          <w:p w14:paraId="1B0A9141" w14:textId="3F5A4180" w:rsidR="001008BF" w:rsidRPr="006D2E4D" w:rsidRDefault="00C76728" w:rsidP="006D2E4D">
            <w:pPr>
              <w:pStyle w:val="Ttulo7"/>
              <w:jc w:val="center"/>
              <w:outlineLvl w:val="6"/>
              <w:rPr>
                <w:rFonts w:cs="Times New Roman"/>
              </w:rPr>
            </w:pPr>
            <w:r>
              <w:t>TALLER DE CLASE</w:t>
            </w:r>
          </w:p>
        </w:tc>
      </w:tr>
      <w:tr w:rsidR="001008BF" w:rsidRPr="00C94A42" w14:paraId="4DB0BEC6" w14:textId="77777777" w:rsidTr="00BF6FB8">
        <w:tc>
          <w:tcPr>
            <w:tcW w:w="9776" w:type="dxa"/>
          </w:tcPr>
          <w:p w14:paraId="0866CD35" w14:textId="77777777" w:rsidR="000E6F42" w:rsidRPr="00491876" w:rsidRDefault="000E6F42" w:rsidP="00F1642E">
            <w:pPr>
              <w:pStyle w:val="Prrafodelista"/>
              <w:rPr>
                <w:lang w:val="en-US"/>
              </w:rPr>
            </w:pPr>
          </w:p>
          <w:p w14:paraId="0448F9A2" w14:textId="2C57623F" w:rsidR="00587674" w:rsidRDefault="00587674" w:rsidP="00A5310C">
            <w:pPr>
              <w:pStyle w:val="Ttulo1"/>
              <w:outlineLvl w:val="0"/>
              <w:rPr>
                <w:rFonts w:eastAsiaTheme="minorHAnsi"/>
              </w:rPr>
            </w:pPr>
            <w:r>
              <w:rPr>
                <w:rFonts w:eastAsiaTheme="minorHAnsi"/>
              </w:rPr>
              <w:t>Tercer Taller</w:t>
            </w:r>
          </w:p>
          <w:p w14:paraId="0238508B" w14:textId="77777777" w:rsidR="00587674" w:rsidRDefault="00587674" w:rsidP="00C16D0A">
            <w:pPr>
              <w:rPr>
                <w:rFonts w:eastAsiaTheme="minorHAnsi" w:cs="Calibri"/>
                <w:lang w:val="es-CO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550"/>
            </w:tblGrid>
            <w:tr w:rsidR="007E4D5E" w:rsidRPr="006B5869" w14:paraId="6629EE50" w14:textId="77777777" w:rsidTr="007E4D5E">
              <w:tc>
                <w:tcPr>
                  <w:tcW w:w="9736" w:type="dxa"/>
                </w:tcPr>
                <w:p w14:paraId="5CFD4DD7" w14:textId="77777777" w:rsidR="00641710" w:rsidRPr="00641710" w:rsidRDefault="00641710" w:rsidP="00641710">
                  <w:pPr>
                    <w:pStyle w:val="HTMLconformatoprevio"/>
                    <w:rPr>
                      <w:color w:val="000000"/>
                      <w:lang w:val="en-US"/>
                    </w:rPr>
                  </w:pPr>
                  <w:r w:rsidRPr="00641710">
                    <w:rPr>
                      <w:color w:val="000000"/>
                      <w:lang w:val="en-US"/>
                    </w:rPr>
                    <w:t>import numpy as np</w:t>
                  </w:r>
                </w:p>
                <w:p w14:paraId="7CA01D39" w14:textId="77777777" w:rsidR="00641710" w:rsidRPr="00641710" w:rsidRDefault="00641710" w:rsidP="00641710">
                  <w:pPr>
                    <w:pStyle w:val="HTMLconformatoprevio"/>
                    <w:rPr>
                      <w:color w:val="000000"/>
                      <w:lang w:val="en-US"/>
                    </w:rPr>
                  </w:pPr>
                  <w:r w:rsidRPr="00641710">
                    <w:rPr>
                      <w:color w:val="000000"/>
                      <w:lang w:val="en-US"/>
                    </w:rPr>
                    <w:t>import cv2</w:t>
                  </w:r>
                </w:p>
                <w:p w14:paraId="258E1808" w14:textId="77777777" w:rsidR="00641710" w:rsidRPr="00641710" w:rsidRDefault="00641710" w:rsidP="00641710">
                  <w:pPr>
                    <w:pStyle w:val="HTMLconformatoprevio"/>
                    <w:rPr>
                      <w:color w:val="000000"/>
                      <w:lang w:val="en-US"/>
                    </w:rPr>
                  </w:pPr>
                </w:p>
                <w:p w14:paraId="573CBC5A" w14:textId="77777777" w:rsidR="00641710" w:rsidRPr="00571C20" w:rsidRDefault="00641710" w:rsidP="00641710">
                  <w:pPr>
                    <w:pStyle w:val="HTMLconformatoprevio"/>
                    <w:rPr>
                      <w:color w:val="000000"/>
                      <w:lang w:val="en-AU"/>
                    </w:rPr>
                  </w:pPr>
                  <w:r w:rsidRPr="00571C20">
                    <w:rPr>
                      <w:color w:val="000000"/>
                      <w:lang w:val="en-AU"/>
                    </w:rPr>
                    <w:t>cap = cv2.VideoCapture(0)</w:t>
                  </w:r>
                </w:p>
                <w:p w14:paraId="5012B38B" w14:textId="796D11D7" w:rsidR="00641710" w:rsidRPr="00571C20" w:rsidRDefault="00641710" w:rsidP="00641710">
                  <w:pPr>
                    <w:pStyle w:val="HTMLconformatoprevio"/>
                    <w:rPr>
                      <w:color w:val="000000"/>
                      <w:lang w:val="en-AU"/>
                    </w:rPr>
                  </w:pPr>
                  <w:r w:rsidRPr="00571C20">
                    <w:rPr>
                      <w:color w:val="000000"/>
                      <w:lang w:val="en-AU"/>
                    </w:rPr>
                    <w:t xml:space="preserve"># Webcam </w:t>
                  </w:r>
                  <w:r w:rsidR="00DB2A5C" w:rsidRPr="00571C20">
                    <w:rPr>
                      <w:color w:val="000000"/>
                      <w:lang w:val="en-AU"/>
                    </w:rPr>
                    <w:t>prueba</w:t>
                  </w:r>
                </w:p>
                <w:p w14:paraId="787EB615" w14:textId="77777777" w:rsidR="00641710" w:rsidRPr="00571C20" w:rsidRDefault="00641710" w:rsidP="00641710">
                  <w:pPr>
                    <w:pStyle w:val="HTMLconformatoprevio"/>
                    <w:rPr>
                      <w:color w:val="000000"/>
                      <w:lang w:val="en-AU"/>
                    </w:rPr>
                  </w:pPr>
                </w:p>
                <w:p w14:paraId="301C349F" w14:textId="77777777" w:rsidR="00641710" w:rsidRPr="00571C20" w:rsidRDefault="00641710" w:rsidP="00641710">
                  <w:pPr>
                    <w:pStyle w:val="HTMLconformatoprevio"/>
                    <w:rPr>
                      <w:color w:val="000000"/>
                      <w:lang w:val="en-AU"/>
                    </w:rPr>
                  </w:pPr>
                  <w:r w:rsidRPr="00571C20">
                    <w:rPr>
                      <w:color w:val="000000"/>
                      <w:lang w:val="en-AU"/>
                    </w:rPr>
                    <w:t>while(cap.isOpened()):</w:t>
                  </w:r>
                </w:p>
                <w:p w14:paraId="0E36E09D" w14:textId="77777777" w:rsidR="00417B13" w:rsidRPr="00DB2A5C" w:rsidRDefault="00641710" w:rsidP="00641710">
                  <w:pPr>
                    <w:pStyle w:val="HTMLconformatoprevio"/>
                    <w:rPr>
                      <w:color w:val="000000"/>
                    </w:rPr>
                  </w:pPr>
                  <w:r w:rsidRPr="00571C20">
                    <w:rPr>
                      <w:color w:val="000000"/>
                      <w:lang w:val="en-AU"/>
                    </w:rPr>
                    <w:t xml:space="preserve">    </w:t>
                  </w:r>
                  <w:r w:rsidR="00417B13" w:rsidRPr="00DB2A5C">
                    <w:rPr>
                      <w:color w:val="000000"/>
                    </w:rPr>
                    <w:t># Capturar cuadro por cuadro</w:t>
                  </w:r>
                </w:p>
                <w:p w14:paraId="4D2F184F" w14:textId="7430C65D" w:rsidR="00641710" w:rsidRPr="00DB2A5C" w:rsidRDefault="00641710" w:rsidP="00641710">
                  <w:pPr>
                    <w:pStyle w:val="HTMLconformatoprevio"/>
                    <w:rPr>
                      <w:color w:val="000000"/>
                    </w:rPr>
                  </w:pPr>
                  <w:r w:rsidRPr="00DB2A5C">
                    <w:rPr>
                      <w:color w:val="000000"/>
                    </w:rPr>
                    <w:t xml:space="preserve">    ret, frame = cap.read()</w:t>
                  </w:r>
                </w:p>
                <w:p w14:paraId="22C45D9A" w14:textId="77777777" w:rsidR="00641710" w:rsidRPr="00DB2A5C" w:rsidRDefault="00641710" w:rsidP="00641710">
                  <w:pPr>
                    <w:pStyle w:val="HTMLconformatoprevio"/>
                    <w:rPr>
                      <w:color w:val="000000"/>
                    </w:rPr>
                  </w:pPr>
                </w:p>
                <w:p w14:paraId="303BD666" w14:textId="567FDD9B" w:rsidR="00417B13" w:rsidRPr="00417B13" w:rsidRDefault="00641710" w:rsidP="00641710">
                  <w:pPr>
                    <w:pStyle w:val="HTMLconformatoprevio"/>
                    <w:rPr>
                      <w:color w:val="000000"/>
                    </w:rPr>
                  </w:pPr>
                  <w:r w:rsidRPr="00417B13">
                    <w:rPr>
                      <w:color w:val="000000"/>
                    </w:rPr>
                    <w:t xml:space="preserve">    </w:t>
                  </w:r>
                  <w:r w:rsidR="00417B13" w:rsidRPr="00417B13">
                    <w:rPr>
                      <w:color w:val="000000"/>
                    </w:rPr>
                    <w:t xml:space="preserve"># Nuestras operaciones en el </w:t>
                  </w:r>
                  <w:r w:rsidR="00417B13">
                    <w:rPr>
                      <w:color w:val="000000"/>
                    </w:rPr>
                    <w:t>frame o marco</w:t>
                  </w:r>
                  <w:r w:rsidR="00417B13" w:rsidRPr="00417B13">
                    <w:rPr>
                      <w:color w:val="000000"/>
                    </w:rPr>
                    <w:t xml:space="preserve"> vienen aquí</w:t>
                  </w:r>
                </w:p>
                <w:p w14:paraId="70061F30" w14:textId="555B7246" w:rsidR="00641710" w:rsidRPr="00641710" w:rsidRDefault="00641710" w:rsidP="00641710">
                  <w:pPr>
                    <w:pStyle w:val="HTMLconformatoprevio"/>
                    <w:rPr>
                      <w:color w:val="000000"/>
                      <w:lang w:val="en-US"/>
                    </w:rPr>
                  </w:pPr>
                  <w:r w:rsidRPr="00417B13">
                    <w:rPr>
                      <w:color w:val="000000"/>
                    </w:rPr>
                    <w:t xml:space="preserve">    </w:t>
                  </w:r>
                  <w:r w:rsidRPr="00641710">
                    <w:rPr>
                      <w:color w:val="000000"/>
                      <w:lang w:val="en-US"/>
                    </w:rPr>
                    <w:t>gray = cv2.cvtColor(frame, cv2.COLOR_BGR2GRAY)</w:t>
                  </w:r>
                </w:p>
                <w:p w14:paraId="35E758B1" w14:textId="77777777" w:rsidR="00641710" w:rsidRPr="00641710" w:rsidRDefault="00641710" w:rsidP="00641710">
                  <w:pPr>
                    <w:pStyle w:val="HTMLconformatoprevio"/>
                    <w:rPr>
                      <w:color w:val="000000"/>
                      <w:lang w:val="en-US"/>
                    </w:rPr>
                  </w:pPr>
                </w:p>
                <w:p w14:paraId="074259A4" w14:textId="77777777" w:rsidR="00641710" w:rsidRPr="00641710" w:rsidRDefault="00641710" w:rsidP="00641710">
                  <w:pPr>
                    <w:pStyle w:val="HTMLconformatoprevio"/>
                    <w:rPr>
                      <w:color w:val="000000"/>
                      <w:lang w:val="en-US"/>
                    </w:rPr>
                  </w:pPr>
                  <w:r w:rsidRPr="00641710">
                    <w:rPr>
                      <w:color w:val="000000"/>
                      <w:lang w:val="en-US"/>
                    </w:rPr>
                    <w:t xml:space="preserve">    # Display the resulting frame</w:t>
                  </w:r>
                </w:p>
                <w:p w14:paraId="1775AC2B" w14:textId="77777777" w:rsidR="00641710" w:rsidRPr="00641710" w:rsidRDefault="00641710" w:rsidP="00641710">
                  <w:pPr>
                    <w:pStyle w:val="HTMLconformatoprevio"/>
                    <w:rPr>
                      <w:color w:val="000000"/>
                      <w:lang w:val="en-US"/>
                    </w:rPr>
                  </w:pPr>
                  <w:r w:rsidRPr="00641710">
                    <w:rPr>
                      <w:color w:val="000000"/>
                      <w:lang w:val="en-US"/>
                    </w:rPr>
                    <w:t xml:space="preserve">    cv2.imshow('frame',gray)</w:t>
                  </w:r>
                </w:p>
                <w:p w14:paraId="185A9AF5" w14:textId="77777777" w:rsidR="00641710" w:rsidRPr="00641710" w:rsidRDefault="00641710" w:rsidP="00641710">
                  <w:pPr>
                    <w:pStyle w:val="HTMLconformatoprevio"/>
                    <w:rPr>
                      <w:color w:val="000000"/>
                      <w:lang w:val="en-US"/>
                    </w:rPr>
                  </w:pPr>
                  <w:r w:rsidRPr="00641710">
                    <w:rPr>
                      <w:color w:val="000000"/>
                      <w:lang w:val="en-US"/>
                    </w:rPr>
                    <w:t xml:space="preserve">    if cv2.waitKey(1) &amp; 0xFF == ord('q'):</w:t>
                  </w:r>
                </w:p>
                <w:p w14:paraId="66F7585B" w14:textId="77777777" w:rsidR="00641710" w:rsidRPr="00A0444A" w:rsidRDefault="00641710" w:rsidP="00641710">
                  <w:pPr>
                    <w:pStyle w:val="HTMLconformatoprevio"/>
                    <w:rPr>
                      <w:color w:val="000000"/>
                      <w:lang w:val="es-ES"/>
                    </w:rPr>
                  </w:pPr>
                  <w:r w:rsidRPr="00641710">
                    <w:rPr>
                      <w:color w:val="000000"/>
                      <w:lang w:val="en-US"/>
                    </w:rPr>
                    <w:t xml:space="preserve">        </w:t>
                  </w:r>
                  <w:r w:rsidRPr="00A0444A">
                    <w:rPr>
                      <w:color w:val="000000"/>
                      <w:lang w:val="es-ES"/>
                    </w:rPr>
                    <w:t>break</w:t>
                  </w:r>
                </w:p>
                <w:p w14:paraId="3A059378" w14:textId="77777777" w:rsidR="00641710" w:rsidRPr="00A0444A" w:rsidRDefault="00641710" w:rsidP="00641710">
                  <w:pPr>
                    <w:pStyle w:val="HTMLconformatoprevio"/>
                    <w:rPr>
                      <w:color w:val="000000"/>
                      <w:lang w:val="es-ES"/>
                    </w:rPr>
                  </w:pPr>
                </w:p>
                <w:p w14:paraId="4AF74556" w14:textId="77777777" w:rsidR="00641710" w:rsidRPr="00641710" w:rsidRDefault="00641710" w:rsidP="00641710">
                  <w:pPr>
                    <w:pStyle w:val="HTMLconformatoprevio"/>
                    <w:rPr>
                      <w:color w:val="000000"/>
                    </w:rPr>
                  </w:pPr>
                  <w:r w:rsidRPr="00641710">
                    <w:rPr>
                      <w:color w:val="000000"/>
                    </w:rPr>
                    <w:t># Cuando todo esté hecho, libera la captura</w:t>
                  </w:r>
                </w:p>
                <w:p w14:paraId="613DE6D9" w14:textId="3CE226CC" w:rsidR="00641710" w:rsidRPr="00A0444A" w:rsidRDefault="00641710" w:rsidP="00641710">
                  <w:pPr>
                    <w:pStyle w:val="HTMLconformatoprevio"/>
                    <w:rPr>
                      <w:color w:val="000000"/>
                      <w:lang w:val="es-ES"/>
                    </w:rPr>
                  </w:pPr>
                  <w:r w:rsidRPr="00A0444A">
                    <w:rPr>
                      <w:color w:val="000000"/>
                      <w:lang w:val="es-ES"/>
                    </w:rPr>
                    <w:t>cap.release()</w:t>
                  </w:r>
                </w:p>
                <w:p w14:paraId="1ECE06D3" w14:textId="77777777" w:rsidR="00641710" w:rsidRPr="00A0444A" w:rsidRDefault="00641710" w:rsidP="00641710">
                  <w:pPr>
                    <w:pStyle w:val="HTMLconformatoprevio"/>
                    <w:rPr>
                      <w:color w:val="000000"/>
                      <w:lang w:val="es-ES"/>
                    </w:rPr>
                  </w:pPr>
                  <w:r w:rsidRPr="00A0444A">
                    <w:rPr>
                      <w:color w:val="000000"/>
                      <w:lang w:val="es-ES"/>
                    </w:rPr>
                    <w:t>cv2.destroyAllWindows()</w:t>
                  </w:r>
                </w:p>
                <w:p w14:paraId="3C2EB030" w14:textId="13E753C0" w:rsidR="007E4D5E" w:rsidRPr="00A0444A" w:rsidRDefault="007E4D5E" w:rsidP="00C16D0A">
                  <w:pPr>
                    <w:rPr>
                      <w:rFonts w:eastAsiaTheme="minorHAnsi" w:cs="Calibri"/>
                    </w:rPr>
                  </w:pPr>
                </w:p>
              </w:tc>
            </w:tr>
          </w:tbl>
          <w:p w14:paraId="3793CD6E" w14:textId="77777777" w:rsidR="00A5310C" w:rsidRPr="00A0444A" w:rsidRDefault="00A5310C" w:rsidP="00C16D0A">
            <w:pPr>
              <w:rPr>
                <w:rFonts w:eastAsiaTheme="minorHAnsi" w:cs="Calibri"/>
              </w:rPr>
            </w:pPr>
          </w:p>
          <w:p w14:paraId="7217EC2A" w14:textId="53E63F3D" w:rsidR="00641710" w:rsidRDefault="006B5869" w:rsidP="00C16D0A">
            <w:pPr>
              <w:rPr>
                <w:rFonts w:eastAsiaTheme="minorHAnsi" w:cs="Calibri"/>
                <w:lang w:val="es-CO"/>
              </w:rPr>
            </w:pPr>
            <w:r w:rsidRPr="00C94A42">
              <w:rPr>
                <w:rFonts w:eastAsiaTheme="minorHAnsi" w:cs="Calibri"/>
                <w:lang w:val="es-CO"/>
              </w:rPr>
              <w:t xml:space="preserve">Revisa este </w:t>
            </w:r>
            <w:r w:rsidR="00C94A42" w:rsidRPr="00C94A42">
              <w:rPr>
                <w:rFonts w:eastAsiaTheme="minorHAnsi" w:cs="Calibri"/>
                <w:lang w:val="es-CO"/>
              </w:rPr>
              <w:t>fragmento Y s</w:t>
            </w:r>
            <w:r w:rsidR="00C94A42">
              <w:rPr>
                <w:rFonts w:eastAsiaTheme="minorHAnsi" w:cs="Calibri"/>
                <w:lang w:val="es-CO"/>
              </w:rPr>
              <w:t>i deseas salir del cuadro sería darle en la opción de Sh</w:t>
            </w:r>
            <w:r w:rsidR="007751FE">
              <w:rPr>
                <w:rFonts w:eastAsiaTheme="minorHAnsi" w:cs="Calibri"/>
                <w:lang w:val="es-CO"/>
              </w:rPr>
              <w:t>utDown de la ventana donde ejecutarte el código fuente descripto.</w:t>
            </w:r>
          </w:p>
          <w:p w14:paraId="4314F72E" w14:textId="7A36448F" w:rsidR="007751FE" w:rsidRDefault="007751FE" w:rsidP="00C16D0A">
            <w:pPr>
              <w:rPr>
                <w:rFonts w:eastAsiaTheme="minorHAnsi" w:cs="Calibri"/>
                <w:lang w:val="es-CO"/>
              </w:rPr>
            </w:pPr>
          </w:p>
          <w:p w14:paraId="35A815B2" w14:textId="06B0C87C" w:rsidR="00F446C0" w:rsidRDefault="00A0444A" w:rsidP="00C16D0A">
            <w:pPr>
              <w:rPr>
                <w:rFonts w:eastAsiaTheme="minorHAnsi" w:cs="Calibri"/>
                <w:lang w:val="es-CO"/>
              </w:rPr>
            </w:pPr>
            <w:r>
              <w:rPr>
                <w:rFonts w:eastAsiaTheme="minorHAnsi" w:cs="Calibri"/>
                <w:lang w:val="es-CO"/>
              </w:rPr>
              <w:t>Muéstrame Un</w:t>
            </w:r>
            <w:r w:rsidR="00F446C0">
              <w:rPr>
                <w:rFonts w:eastAsiaTheme="minorHAnsi" w:cs="Calibri"/>
                <w:lang w:val="es-CO"/>
              </w:rPr>
              <w:t xml:space="preserve"> pantallazo de esto, aquí les va el mío.</w:t>
            </w:r>
          </w:p>
          <w:p w14:paraId="0EA87323" w14:textId="53B11286" w:rsidR="00F446C0" w:rsidRDefault="00A0444A" w:rsidP="00C16D0A">
            <w:pPr>
              <w:rPr>
                <w:rFonts w:eastAsiaTheme="minorHAnsi" w:cs="Calibri"/>
                <w:lang w:val="es-CO"/>
              </w:rPr>
            </w:pPr>
            <w:r>
              <w:rPr>
                <w:noProof/>
                <w:lang w:eastAsia="es-ES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0CD8FBDB" wp14:editId="165152D1">
                  <wp:simplePos x="0" y="0"/>
                  <wp:positionH relativeFrom="column">
                    <wp:posOffset>1036955</wp:posOffset>
                  </wp:positionH>
                  <wp:positionV relativeFrom="paragraph">
                    <wp:posOffset>76836</wp:posOffset>
                  </wp:positionV>
                  <wp:extent cx="3867150" cy="3065848"/>
                  <wp:effectExtent l="0" t="0" r="0" b="127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542" t="16849" r="16065" b="36085"/>
                          <a:stretch/>
                        </pic:blipFill>
                        <pic:spPr bwMode="auto">
                          <a:xfrm>
                            <a:off x="0" y="0"/>
                            <a:ext cx="3870730" cy="3068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39B193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155E39A2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155E3E4B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4C2C9540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65669708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5AD5BE89" w14:textId="6AE44ED4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54FB80EF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4F8E31A2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1D12E168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785E062E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4A2003C7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493DC6E1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62037A8E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40A74372" w14:textId="0C6B2CF6" w:rsidR="00F446C0" w:rsidRDefault="00F446C0" w:rsidP="00C16D0A">
            <w:pPr>
              <w:rPr>
                <w:rFonts w:eastAsiaTheme="minorHAnsi" w:cs="Calibri"/>
                <w:lang w:val="es-CO"/>
              </w:rPr>
            </w:pPr>
          </w:p>
          <w:p w14:paraId="7E48D326" w14:textId="06A883EE" w:rsidR="002A5B02" w:rsidRDefault="00A0444A" w:rsidP="00C16D0A">
            <w:pPr>
              <w:rPr>
                <w:rFonts w:eastAsiaTheme="minorHAnsi" w:cs="Calibri"/>
                <w:lang w:val="es-CO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06AFA772" wp14:editId="3C8872CB">
                  <wp:simplePos x="0" y="0"/>
                  <wp:positionH relativeFrom="column">
                    <wp:posOffset>389255</wp:posOffset>
                  </wp:positionH>
                  <wp:positionV relativeFrom="paragraph">
                    <wp:posOffset>67310</wp:posOffset>
                  </wp:positionV>
                  <wp:extent cx="5410200" cy="2773874"/>
                  <wp:effectExtent l="0" t="0" r="0" b="762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93" r="13508" b="35283"/>
                          <a:stretch/>
                        </pic:blipFill>
                        <pic:spPr bwMode="auto">
                          <a:xfrm>
                            <a:off x="0" y="0"/>
                            <a:ext cx="5410200" cy="2773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C7FE7C" w14:textId="5D58B9E5" w:rsidR="002A5B02" w:rsidRDefault="002A5B02" w:rsidP="00C16D0A">
            <w:pPr>
              <w:rPr>
                <w:rFonts w:eastAsiaTheme="minorHAnsi" w:cs="Calibri"/>
                <w:lang w:val="es-CO"/>
              </w:rPr>
            </w:pPr>
            <w:r>
              <w:rPr>
                <w:rFonts w:eastAsiaTheme="minorHAnsi" w:cs="Calibri"/>
                <w:lang w:val="es-CO"/>
              </w:rPr>
              <w:t xml:space="preserve"> </w:t>
            </w:r>
          </w:p>
          <w:p w14:paraId="1F454558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23208422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3179D76E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2A4A70F4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04DBF9E4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060E4A9E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6D513802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5FDE8FCC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783F74AD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356BFC72" w14:textId="77777777" w:rsidR="00A0444A" w:rsidRDefault="00A0444A" w:rsidP="00C16D0A">
            <w:pPr>
              <w:rPr>
                <w:rFonts w:eastAsiaTheme="minorHAnsi" w:cs="Calibri"/>
                <w:lang w:val="es-CO"/>
              </w:rPr>
            </w:pPr>
          </w:p>
          <w:p w14:paraId="233B5675" w14:textId="6B53E794" w:rsidR="007347A0" w:rsidRDefault="007347A0" w:rsidP="00C16D0A">
            <w:pPr>
              <w:rPr>
                <w:rFonts w:eastAsiaTheme="minorHAnsi" w:cs="Calibri"/>
                <w:lang w:val="es-CO"/>
              </w:rPr>
            </w:pPr>
          </w:p>
          <w:p w14:paraId="26455A95" w14:textId="5522DE4B" w:rsidR="00A453A7" w:rsidRPr="00C94A42" w:rsidRDefault="00A453A7" w:rsidP="00A0444A">
            <w:pPr>
              <w:rPr>
                <w:rFonts w:eastAsiaTheme="minorHAnsi" w:cs="Calibri"/>
                <w:lang w:val="es-CO"/>
              </w:rPr>
            </w:pPr>
          </w:p>
        </w:tc>
      </w:tr>
      <w:tr w:rsidR="004E30D0" w:rsidRPr="00C94A42" w14:paraId="188A1329" w14:textId="77777777" w:rsidTr="00851CF5">
        <w:trPr>
          <w:tblHeader/>
        </w:trPr>
        <w:tc>
          <w:tcPr>
            <w:tcW w:w="9776" w:type="dxa"/>
            <w:shd w:val="clear" w:color="auto" w:fill="876154"/>
          </w:tcPr>
          <w:p w14:paraId="292200EB" w14:textId="25099392" w:rsidR="004E30D0" w:rsidRPr="00C94A42" w:rsidRDefault="004E30D0" w:rsidP="00851CF5">
            <w:pPr>
              <w:jc w:val="center"/>
              <w:rPr>
                <w:rFonts w:cs="Calibri"/>
                <w:b/>
                <w:color w:val="FFFFFF" w:themeColor="background1"/>
                <w:lang w:val="es-CO"/>
              </w:rPr>
            </w:pPr>
          </w:p>
        </w:tc>
      </w:tr>
      <w:tr w:rsidR="004E30D0" w:rsidRPr="007E3B97" w14:paraId="340EF561" w14:textId="77777777" w:rsidTr="00851CF5">
        <w:trPr>
          <w:trHeight w:val="262"/>
        </w:trPr>
        <w:tc>
          <w:tcPr>
            <w:tcW w:w="9776" w:type="dxa"/>
          </w:tcPr>
          <w:p w14:paraId="040DD2EE" w14:textId="3A172C67" w:rsidR="004E30D0" w:rsidRDefault="00FD4CDD" w:rsidP="00851CF5">
            <w:pPr>
              <w:rPr>
                <w:rFonts w:cs="Calibri"/>
              </w:rPr>
            </w:pPr>
            <w:r>
              <w:rPr>
                <w:rFonts w:cs="Calibri"/>
              </w:rPr>
              <w:t>Github</w:t>
            </w:r>
            <w:r w:rsidR="00571C20">
              <w:rPr>
                <w:rFonts w:cs="Calibri"/>
              </w:rPr>
              <w:t xml:space="preserve"> del trabajo</w:t>
            </w:r>
            <w:r>
              <w:rPr>
                <w:rFonts w:cs="Calibri"/>
              </w:rPr>
              <w:t xml:space="preserve"> (</w:t>
            </w:r>
            <w:hyperlink r:id="rId9" w:history="1">
              <w:r w:rsidR="00571C20" w:rsidRPr="007E5A51">
                <w:rPr>
                  <w:rStyle w:val="Hipervnculo"/>
                </w:rPr>
                <w:t>https://github.com/DuvanneR/Taller1Jupyter</w:t>
              </w:r>
            </w:hyperlink>
            <w:bookmarkStart w:id="0" w:name="_GoBack"/>
            <w:bookmarkEnd w:id="0"/>
            <w:r>
              <w:rPr>
                <w:rFonts w:cs="Calibri"/>
              </w:rPr>
              <w:t>)</w:t>
            </w:r>
          </w:p>
          <w:p w14:paraId="3B93E6ED" w14:textId="2C43C385" w:rsidR="00FD4CDD" w:rsidRPr="007E3B97" w:rsidRDefault="00FD4CDD" w:rsidP="00FD4CDD">
            <w:pPr>
              <w:rPr>
                <w:rFonts w:cs="Calibri"/>
              </w:rPr>
            </w:pPr>
          </w:p>
        </w:tc>
      </w:tr>
    </w:tbl>
    <w:p w14:paraId="3CE85791" w14:textId="77777777" w:rsidR="00E52F57" w:rsidRPr="007E3B97" w:rsidRDefault="00E52F57" w:rsidP="00337524">
      <w:pPr>
        <w:pStyle w:val="Bibliografa"/>
        <w:rPr>
          <w:rFonts w:cs="Calibri"/>
          <w:sz w:val="22"/>
          <w:szCs w:val="22"/>
        </w:rPr>
      </w:pPr>
    </w:p>
    <w:sectPr w:rsidR="00E52F57" w:rsidRPr="007E3B97" w:rsidSect="004B3D79">
      <w:headerReference w:type="default" r:id="rId10"/>
      <w:footerReference w:type="default" r:id="rId11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E5832" w14:textId="77777777" w:rsidR="009E3DC4" w:rsidRDefault="009E3DC4" w:rsidP="00F13C64">
      <w:r>
        <w:separator/>
      </w:r>
    </w:p>
  </w:endnote>
  <w:endnote w:type="continuationSeparator" w:id="0">
    <w:p w14:paraId="141AE9EC" w14:textId="77777777" w:rsidR="009E3DC4" w:rsidRDefault="009E3DC4" w:rsidP="00F1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316A9" w14:textId="2ADF2E7D" w:rsidR="00CD376B" w:rsidRPr="001F4E2F" w:rsidRDefault="00CD376B" w:rsidP="001F4E2F">
    <w:pPr>
      <w:pStyle w:val="Piedepgina"/>
      <w:pBdr>
        <w:top w:val="single" w:sz="4" w:space="1" w:color="auto"/>
      </w:pBdr>
      <w:jc w:val="center"/>
      <w:rPr>
        <w:rFonts w:eastAsiaTheme="majorEastAsia" w:cs="Tahoma"/>
        <w:szCs w:val="20"/>
      </w:rPr>
    </w:pPr>
    <w:r w:rsidRPr="001F4E2F">
      <w:rPr>
        <w:rFonts w:eastAsiaTheme="majorEastAsia" w:cs="Tahoma"/>
        <w:szCs w:val="20"/>
      </w:rPr>
      <w:t xml:space="preserve">Página </w:t>
    </w:r>
    <w:r w:rsidRPr="001F4E2F">
      <w:rPr>
        <w:rFonts w:eastAsiaTheme="minorEastAsia" w:cs="Tahoma"/>
        <w:szCs w:val="20"/>
      </w:rPr>
      <w:fldChar w:fldCharType="begin"/>
    </w:r>
    <w:r w:rsidRPr="001F4E2F">
      <w:rPr>
        <w:rFonts w:cs="Tahoma"/>
        <w:szCs w:val="20"/>
      </w:rPr>
      <w:instrText>PAGE   \* MERGEFORMAT</w:instrText>
    </w:r>
    <w:r w:rsidRPr="001F4E2F">
      <w:rPr>
        <w:rFonts w:eastAsiaTheme="minorEastAsia" w:cs="Tahoma"/>
        <w:szCs w:val="20"/>
      </w:rPr>
      <w:fldChar w:fldCharType="separate"/>
    </w:r>
    <w:r w:rsidR="00571C20" w:rsidRPr="00571C20">
      <w:rPr>
        <w:rFonts w:eastAsiaTheme="majorEastAsia" w:cs="Tahoma"/>
        <w:noProof/>
        <w:szCs w:val="20"/>
      </w:rPr>
      <w:t>2</w:t>
    </w:r>
    <w:r w:rsidRPr="001F4E2F">
      <w:rPr>
        <w:rFonts w:eastAsiaTheme="majorEastAsia" w:cs="Tahoma"/>
        <w:szCs w:val="20"/>
      </w:rPr>
      <w:fldChar w:fldCharType="end"/>
    </w:r>
    <w:r w:rsidRPr="001F4E2F">
      <w:rPr>
        <w:rFonts w:eastAsiaTheme="majorEastAsia" w:cs="Tahoma"/>
        <w:szCs w:val="20"/>
      </w:rPr>
      <w:t xml:space="preserve"> de </w:t>
    </w:r>
    <w:r>
      <w:rPr>
        <w:rFonts w:eastAsiaTheme="majorEastAsia" w:cs="Tahoma"/>
        <w:noProof/>
        <w:szCs w:val="20"/>
      </w:rPr>
      <w:fldChar w:fldCharType="begin"/>
    </w:r>
    <w:r>
      <w:rPr>
        <w:rFonts w:eastAsiaTheme="majorEastAsia" w:cs="Tahoma"/>
        <w:noProof/>
        <w:szCs w:val="20"/>
      </w:rPr>
      <w:instrText xml:space="preserve"> SECTIONPAGES   \* MERGEFORMAT </w:instrText>
    </w:r>
    <w:r>
      <w:rPr>
        <w:rFonts w:eastAsiaTheme="majorEastAsia" w:cs="Tahoma"/>
        <w:noProof/>
        <w:szCs w:val="20"/>
      </w:rPr>
      <w:fldChar w:fldCharType="separate"/>
    </w:r>
    <w:r w:rsidR="00571C20">
      <w:rPr>
        <w:rFonts w:eastAsiaTheme="majorEastAsia" w:cs="Tahoma"/>
        <w:noProof/>
        <w:szCs w:val="20"/>
      </w:rPr>
      <w:t>2</w:t>
    </w:r>
    <w:r>
      <w:rPr>
        <w:rFonts w:eastAsiaTheme="majorEastAsia" w:cs="Tahoma"/>
        <w:noProof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30099" w14:textId="77777777" w:rsidR="009E3DC4" w:rsidRDefault="009E3DC4" w:rsidP="00F13C64">
      <w:r>
        <w:separator/>
      </w:r>
    </w:p>
  </w:footnote>
  <w:footnote w:type="continuationSeparator" w:id="0">
    <w:p w14:paraId="44C89157" w14:textId="77777777" w:rsidR="009E3DC4" w:rsidRDefault="009E3DC4" w:rsidP="00F13C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79"/>
      <w:gridCol w:w="8593"/>
    </w:tblGrid>
    <w:tr w:rsidR="00CD376B" w14:paraId="48E1A625" w14:textId="77777777" w:rsidTr="004B3D79">
      <w:trPr>
        <w:jc w:val="center"/>
      </w:trPr>
      <w:tc>
        <w:tcPr>
          <w:tcW w:w="1379" w:type="dxa"/>
          <w:tcMar>
            <w:left w:w="0" w:type="dxa"/>
            <w:right w:w="0" w:type="dxa"/>
          </w:tcMar>
          <w:vAlign w:val="center"/>
        </w:tcPr>
        <w:p w14:paraId="592AD0D6" w14:textId="77777777" w:rsidR="00CD376B" w:rsidRDefault="00CD376B" w:rsidP="00E16AAA">
          <w:pPr>
            <w:spacing w:before="0" w:after="0"/>
            <w:jc w:val="center"/>
          </w:pPr>
          <w:r w:rsidRPr="00A86FAD">
            <w:rPr>
              <w:noProof/>
              <w:lang w:eastAsia="es-ES"/>
            </w:rPr>
            <w:drawing>
              <wp:inline distT="0" distB="0" distL="0" distR="0" wp14:anchorId="4D3AA71D" wp14:editId="5E29E16B">
                <wp:extent cx="720000" cy="713975"/>
                <wp:effectExtent l="0" t="0" r="444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1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03" w:type="dxa"/>
          <w:tcMar>
            <w:left w:w="0" w:type="dxa"/>
            <w:right w:w="0" w:type="dxa"/>
          </w:tcMar>
          <w:vAlign w:val="center"/>
        </w:tcPr>
        <w:p w14:paraId="5A9A7E21" w14:textId="77777777" w:rsidR="00CD376B" w:rsidRPr="0013125A" w:rsidRDefault="00CD376B" w:rsidP="00E16AAA">
          <w:pPr>
            <w:spacing w:before="0" w:after="0"/>
            <w:jc w:val="center"/>
            <w:rPr>
              <w:sz w:val="52"/>
              <w:szCs w:val="52"/>
            </w:rPr>
          </w:pPr>
          <w:r w:rsidRPr="0013125A">
            <w:rPr>
              <w:rFonts w:ascii="Edwardian Script ITC" w:hAnsi="Edwardian Script ITC"/>
              <w:sz w:val="52"/>
              <w:szCs w:val="52"/>
            </w:rPr>
            <w:t>Corporación Universitaria Republicana</w:t>
          </w:r>
        </w:p>
        <w:p w14:paraId="73E59067" w14:textId="77777777" w:rsidR="00CD376B" w:rsidRPr="00BB1C99" w:rsidRDefault="00EC1F81" w:rsidP="00957F04">
          <w:pPr>
            <w:spacing w:before="0" w:after="0"/>
            <w:jc w:val="center"/>
            <w:rPr>
              <w:sz w:val="39"/>
              <w:szCs w:val="39"/>
            </w:rPr>
          </w:pPr>
          <w:r>
            <w:rPr>
              <w:rFonts w:ascii="Edwardian Script ITC" w:hAnsi="Edwardian Script ITC"/>
              <w:sz w:val="52"/>
              <w:szCs w:val="52"/>
            </w:rPr>
            <w:t xml:space="preserve">Facultad </w:t>
          </w:r>
          <w:r w:rsidR="00957F04">
            <w:rPr>
              <w:rFonts w:ascii="Edwardian Script ITC" w:hAnsi="Edwardian Script ITC"/>
              <w:sz w:val="52"/>
              <w:szCs w:val="52"/>
            </w:rPr>
            <w:t>de Ingeniería</w:t>
          </w:r>
          <w:r>
            <w:rPr>
              <w:rFonts w:ascii="Edwardian Script ITC" w:hAnsi="Edwardian Script ITC"/>
              <w:sz w:val="52"/>
              <w:szCs w:val="52"/>
            </w:rPr>
            <w:t xml:space="preserve"> </w:t>
          </w:r>
          <w:r w:rsidR="00957F04">
            <w:rPr>
              <w:rFonts w:ascii="Edwardian Script ITC" w:hAnsi="Edwardian Script ITC"/>
              <w:sz w:val="52"/>
              <w:szCs w:val="52"/>
            </w:rPr>
            <w:t xml:space="preserve"> y Ciencias Básicas</w:t>
          </w:r>
        </w:p>
      </w:tc>
    </w:tr>
  </w:tbl>
  <w:p w14:paraId="13AFB47B" w14:textId="77777777" w:rsidR="00CD376B" w:rsidRPr="004B3D79" w:rsidRDefault="00CD376B" w:rsidP="00E16AAA">
    <w:pPr>
      <w:spacing w:before="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3F2A50"/>
    <w:multiLevelType w:val="hybridMultilevel"/>
    <w:tmpl w:val="7CEAA1F6"/>
    <w:lvl w:ilvl="0" w:tplc="9BF0AD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53152D"/>
    <w:multiLevelType w:val="hybridMultilevel"/>
    <w:tmpl w:val="F31AAF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1874BEA"/>
    <w:multiLevelType w:val="hybridMultilevel"/>
    <w:tmpl w:val="962EF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9C56AC"/>
    <w:multiLevelType w:val="hybridMultilevel"/>
    <w:tmpl w:val="BA7821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C9602A"/>
    <w:multiLevelType w:val="hybridMultilevel"/>
    <w:tmpl w:val="FCAC15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C7757EC"/>
    <w:multiLevelType w:val="hybridMultilevel"/>
    <w:tmpl w:val="61788C04"/>
    <w:lvl w:ilvl="0" w:tplc="F274FC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F56110F"/>
    <w:multiLevelType w:val="hybridMultilevel"/>
    <w:tmpl w:val="210A05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31D6BFB"/>
    <w:multiLevelType w:val="hybridMultilevel"/>
    <w:tmpl w:val="9A285F8E"/>
    <w:lvl w:ilvl="0" w:tplc="5AB8A0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5D96D67"/>
    <w:multiLevelType w:val="hybridMultilevel"/>
    <w:tmpl w:val="9AD2D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401621"/>
    <w:multiLevelType w:val="hybridMultilevel"/>
    <w:tmpl w:val="4266A5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95B0031"/>
    <w:multiLevelType w:val="hybridMultilevel"/>
    <w:tmpl w:val="1DC6A5AE"/>
    <w:lvl w:ilvl="0" w:tplc="240A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6">
    <w:nsid w:val="2447006E"/>
    <w:multiLevelType w:val="hybridMultilevel"/>
    <w:tmpl w:val="551688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9001F34"/>
    <w:multiLevelType w:val="hybridMultilevel"/>
    <w:tmpl w:val="9A8097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F76F61"/>
    <w:multiLevelType w:val="hybridMultilevel"/>
    <w:tmpl w:val="6D9C65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7F6374"/>
    <w:multiLevelType w:val="hybridMultilevel"/>
    <w:tmpl w:val="50DEB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6C5A7D"/>
    <w:multiLevelType w:val="hybridMultilevel"/>
    <w:tmpl w:val="598A9B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0986D8C"/>
    <w:multiLevelType w:val="hybridMultilevel"/>
    <w:tmpl w:val="DE7237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3435FAE"/>
    <w:multiLevelType w:val="hybridMultilevel"/>
    <w:tmpl w:val="7116BD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872ED1"/>
    <w:multiLevelType w:val="hybridMultilevel"/>
    <w:tmpl w:val="3ACCFA58"/>
    <w:lvl w:ilvl="0" w:tplc="AAD2CB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70B4DB8"/>
    <w:multiLevelType w:val="hybridMultilevel"/>
    <w:tmpl w:val="A52C3B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36199A"/>
    <w:multiLevelType w:val="hybridMultilevel"/>
    <w:tmpl w:val="6688E380"/>
    <w:lvl w:ilvl="0" w:tplc="3E5A79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EE80CBB"/>
    <w:multiLevelType w:val="hybridMultilevel"/>
    <w:tmpl w:val="743C9A02"/>
    <w:lvl w:ilvl="0" w:tplc="C304E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F350EC3"/>
    <w:multiLevelType w:val="hybridMultilevel"/>
    <w:tmpl w:val="1E98FB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A57FBF"/>
    <w:multiLevelType w:val="hybridMultilevel"/>
    <w:tmpl w:val="2D2C4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7C799A"/>
    <w:multiLevelType w:val="hybridMultilevel"/>
    <w:tmpl w:val="8CE48C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5A343CC"/>
    <w:multiLevelType w:val="hybridMultilevel"/>
    <w:tmpl w:val="48F2F0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70D7614"/>
    <w:multiLevelType w:val="hybridMultilevel"/>
    <w:tmpl w:val="1CF2D31E"/>
    <w:lvl w:ilvl="0" w:tplc="096E3E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B01B72"/>
    <w:multiLevelType w:val="hybridMultilevel"/>
    <w:tmpl w:val="92041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A56489"/>
    <w:multiLevelType w:val="hybridMultilevel"/>
    <w:tmpl w:val="53D0C6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F4F450C"/>
    <w:multiLevelType w:val="hybridMultilevel"/>
    <w:tmpl w:val="07909A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04E05BE"/>
    <w:multiLevelType w:val="hybridMultilevel"/>
    <w:tmpl w:val="E00A5B04"/>
    <w:lvl w:ilvl="0" w:tplc="39E0C4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E486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D8B0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0A95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4ECD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E478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38BA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4054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8249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54F33648"/>
    <w:multiLevelType w:val="hybridMultilevel"/>
    <w:tmpl w:val="72104D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A01315B"/>
    <w:multiLevelType w:val="hybridMultilevel"/>
    <w:tmpl w:val="62245F28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FEA595C"/>
    <w:multiLevelType w:val="hybridMultilevel"/>
    <w:tmpl w:val="BC127136"/>
    <w:lvl w:ilvl="0" w:tplc="8F320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5AD4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AA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4EE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8E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04B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41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642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E4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1350BB9"/>
    <w:multiLevelType w:val="hybridMultilevel"/>
    <w:tmpl w:val="01347038"/>
    <w:lvl w:ilvl="0" w:tplc="ACAE03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21165D2"/>
    <w:multiLevelType w:val="hybridMultilevel"/>
    <w:tmpl w:val="500C3E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AA17C1D"/>
    <w:multiLevelType w:val="hybridMultilevel"/>
    <w:tmpl w:val="5EA662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E266E93"/>
    <w:multiLevelType w:val="hybridMultilevel"/>
    <w:tmpl w:val="B666D5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17D1FF0"/>
    <w:multiLevelType w:val="hybridMultilevel"/>
    <w:tmpl w:val="03E011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4B51BED"/>
    <w:multiLevelType w:val="hybridMultilevel"/>
    <w:tmpl w:val="364C8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73375B"/>
    <w:multiLevelType w:val="hybridMultilevel"/>
    <w:tmpl w:val="DCF2B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9C3482"/>
    <w:multiLevelType w:val="hybridMultilevel"/>
    <w:tmpl w:val="5602D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14"/>
  </w:num>
  <w:num w:numId="4">
    <w:abstractNumId w:val="43"/>
  </w:num>
  <w:num w:numId="5">
    <w:abstractNumId w:val="36"/>
  </w:num>
  <w:num w:numId="6">
    <w:abstractNumId w:val="9"/>
  </w:num>
  <w:num w:numId="7">
    <w:abstractNumId w:val="21"/>
  </w:num>
  <w:num w:numId="8">
    <w:abstractNumId w:val="35"/>
  </w:num>
  <w:num w:numId="9">
    <w:abstractNumId w:val="20"/>
  </w:num>
  <w:num w:numId="10">
    <w:abstractNumId w:val="42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33"/>
  </w:num>
  <w:num w:numId="16">
    <w:abstractNumId w:val="16"/>
  </w:num>
  <w:num w:numId="17">
    <w:abstractNumId w:val="6"/>
  </w:num>
  <w:num w:numId="18">
    <w:abstractNumId w:val="30"/>
  </w:num>
  <w:num w:numId="19">
    <w:abstractNumId w:val="40"/>
  </w:num>
  <w:num w:numId="20">
    <w:abstractNumId w:val="29"/>
  </w:num>
  <w:num w:numId="21">
    <w:abstractNumId w:val="41"/>
  </w:num>
  <w:num w:numId="22">
    <w:abstractNumId w:val="37"/>
  </w:num>
  <w:num w:numId="23">
    <w:abstractNumId w:val="11"/>
  </w:num>
  <w:num w:numId="24">
    <w:abstractNumId w:val="15"/>
  </w:num>
  <w:num w:numId="25">
    <w:abstractNumId w:val="45"/>
  </w:num>
  <w:num w:numId="26">
    <w:abstractNumId w:val="7"/>
  </w:num>
  <w:num w:numId="27">
    <w:abstractNumId w:val="28"/>
  </w:num>
  <w:num w:numId="28">
    <w:abstractNumId w:val="13"/>
  </w:num>
  <w:num w:numId="29">
    <w:abstractNumId w:val="17"/>
  </w:num>
  <w:num w:numId="30">
    <w:abstractNumId w:val="32"/>
  </w:num>
  <w:num w:numId="31">
    <w:abstractNumId w:val="18"/>
  </w:num>
  <w:num w:numId="32">
    <w:abstractNumId w:val="19"/>
  </w:num>
  <w:num w:numId="33">
    <w:abstractNumId w:val="22"/>
  </w:num>
  <w:num w:numId="34">
    <w:abstractNumId w:val="8"/>
  </w:num>
  <w:num w:numId="35">
    <w:abstractNumId w:val="44"/>
  </w:num>
  <w:num w:numId="36">
    <w:abstractNumId w:val="46"/>
  </w:num>
  <w:num w:numId="37">
    <w:abstractNumId w:val="24"/>
  </w:num>
  <w:num w:numId="38">
    <w:abstractNumId w:val="31"/>
  </w:num>
  <w:num w:numId="39">
    <w:abstractNumId w:val="27"/>
  </w:num>
  <w:num w:numId="40">
    <w:abstractNumId w:val="12"/>
  </w:num>
  <w:num w:numId="41">
    <w:abstractNumId w:val="25"/>
  </w:num>
  <w:num w:numId="42">
    <w:abstractNumId w:val="5"/>
  </w:num>
  <w:num w:numId="43">
    <w:abstractNumId w:val="23"/>
  </w:num>
  <w:num w:numId="44">
    <w:abstractNumId w:val="26"/>
  </w:num>
  <w:num w:numId="45">
    <w:abstractNumId w:val="10"/>
  </w:num>
  <w:num w:numId="46">
    <w:abstractNumId w:val="39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96"/>
    <w:rsid w:val="0000178A"/>
    <w:rsid w:val="00006663"/>
    <w:rsid w:val="000171F4"/>
    <w:rsid w:val="000172E3"/>
    <w:rsid w:val="00023052"/>
    <w:rsid w:val="000416C2"/>
    <w:rsid w:val="000429B4"/>
    <w:rsid w:val="00046BF0"/>
    <w:rsid w:val="00053262"/>
    <w:rsid w:val="00060D59"/>
    <w:rsid w:val="00062A01"/>
    <w:rsid w:val="00071312"/>
    <w:rsid w:val="0007386C"/>
    <w:rsid w:val="000742C1"/>
    <w:rsid w:val="00077093"/>
    <w:rsid w:val="000770E8"/>
    <w:rsid w:val="00082058"/>
    <w:rsid w:val="00090830"/>
    <w:rsid w:val="00090B8B"/>
    <w:rsid w:val="00094E4C"/>
    <w:rsid w:val="000972CD"/>
    <w:rsid w:val="00097D73"/>
    <w:rsid w:val="000A0601"/>
    <w:rsid w:val="000A108A"/>
    <w:rsid w:val="000A6A45"/>
    <w:rsid w:val="000A7909"/>
    <w:rsid w:val="000B0848"/>
    <w:rsid w:val="000B1990"/>
    <w:rsid w:val="000B20E5"/>
    <w:rsid w:val="000B2764"/>
    <w:rsid w:val="000B310C"/>
    <w:rsid w:val="000B62A7"/>
    <w:rsid w:val="000C3BCC"/>
    <w:rsid w:val="000D0530"/>
    <w:rsid w:val="000D4DDA"/>
    <w:rsid w:val="000D5F48"/>
    <w:rsid w:val="000D619B"/>
    <w:rsid w:val="000E05FE"/>
    <w:rsid w:val="000E3065"/>
    <w:rsid w:val="000E633A"/>
    <w:rsid w:val="000E6F42"/>
    <w:rsid w:val="000E7510"/>
    <w:rsid w:val="000F1287"/>
    <w:rsid w:val="00100672"/>
    <w:rsid w:val="001008BF"/>
    <w:rsid w:val="00107D56"/>
    <w:rsid w:val="00112208"/>
    <w:rsid w:val="001125E0"/>
    <w:rsid w:val="0011584C"/>
    <w:rsid w:val="001227D9"/>
    <w:rsid w:val="0013125A"/>
    <w:rsid w:val="00145715"/>
    <w:rsid w:val="001559CD"/>
    <w:rsid w:val="00171C0D"/>
    <w:rsid w:val="00175A20"/>
    <w:rsid w:val="00186D6E"/>
    <w:rsid w:val="001938E7"/>
    <w:rsid w:val="001940AE"/>
    <w:rsid w:val="001A4475"/>
    <w:rsid w:val="001A749C"/>
    <w:rsid w:val="001B2D31"/>
    <w:rsid w:val="001B3D6E"/>
    <w:rsid w:val="001B59C5"/>
    <w:rsid w:val="001C52D1"/>
    <w:rsid w:val="001D3681"/>
    <w:rsid w:val="001D3BC9"/>
    <w:rsid w:val="001D5CDE"/>
    <w:rsid w:val="001D79B3"/>
    <w:rsid w:val="001E3631"/>
    <w:rsid w:val="001F4E2F"/>
    <w:rsid w:val="0021557A"/>
    <w:rsid w:val="002205B4"/>
    <w:rsid w:val="00222975"/>
    <w:rsid w:val="00223151"/>
    <w:rsid w:val="00230B69"/>
    <w:rsid w:val="00233043"/>
    <w:rsid w:val="002344E4"/>
    <w:rsid w:val="00235EF5"/>
    <w:rsid w:val="002432E6"/>
    <w:rsid w:val="002433D4"/>
    <w:rsid w:val="002440C8"/>
    <w:rsid w:val="0024496A"/>
    <w:rsid w:val="00245813"/>
    <w:rsid w:val="00246CD8"/>
    <w:rsid w:val="002477BC"/>
    <w:rsid w:val="002500F0"/>
    <w:rsid w:val="00257CD0"/>
    <w:rsid w:val="0026508B"/>
    <w:rsid w:val="00265901"/>
    <w:rsid w:val="00273925"/>
    <w:rsid w:val="00274733"/>
    <w:rsid w:val="00275512"/>
    <w:rsid w:val="00283DA5"/>
    <w:rsid w:val="00291683"/>
    <w:rsid w:val="002A0BA5"/>
    <w:rsid w:val="002A5B02"/>
    <w:rsid w:val="002A5D27"/>
    <w:rsid w:val="002B5592"/>
    <w:rsid w:val="002C03D0"/>
    <w:rsid w:val="002C49A9"/>
    <w:rsid w:val="002D6FA0"/>
    <w:rsid w:val="002E0004"/>
    <w:rsid w:val="002E62F2"/>
    <w:rsid w:val="003073EC"/>
    <w:rsid w:val="00315932"/>
    <w:rsid w:val="00322E73"/>
    <w:rsid w:val="00332BD3"/>
    <w:rsid w:val="00334893"/>
    <w:rsid w:val="00337524"/>
    <w:rsid w:val="00345F59"/>
    <w:rsid w:val="00346586"/>
    <w:rsid w:val="003543C1"/>
    <w:rsid w:val="00356319"/>
    <w:rsid w:val="00367925"/>
    <w:rsid w:val="00381263"/>
    <w:rsid w:val="00387318"/>
    <w:rsid w:val="00391B70"/>
    <w:rsid w:val="00391E98"/>
    <w:rsid w:val="003A3A4E"/>
    <w:rsid w:val="003A569A"/>
    <w:rsid w:val="003A58FF"/>
    <w:rsid w:val="003B0DAA"/>
    <w:rsid w:val="003B1D2B"/>
    <w:rsid w:val="003B77D0"/>
    <w:rsid w:val="003C118A"/>
    <w:rsid w:val="003D7638"/>
    <w:rsid w:val="003F139C"/>
    <w:rsid w:val="003F4F8C"/>
    <w:rsid w:val="003F5D0B"/>
    <w:rsid w:val="00416343"/>
    <w:rsid w:val="00417B13"/>
    <w:rsid w:val="0042589D"/>
    <w:rsid w:val="0043378A"/>
    <w:rsid w:val="0043716B"/>
    <w:rsid w:val="00443047"/>
    <w:rsid w:val="00445318"/>
    <w:rsid w:val="00452241"/>
    <w:rsid w:val="004611CE"/>
    <w:rsid w:val="0046607B"/>
    <w:rsid w:val="00472786"/>
    <w:rsid w:val="00477B8A"/>
    <w:rsid w:val="00481A5B"/>
    <w:rsid w:val="00491876"/>
    <w:rsid w:val="004925A3"/>
    <w:rsid w:val="00492A21"/>
    <w:rsid w:val="0049567B"/>
    <w:rsid w:val="004973F6"/>
    <w:rsid w:val="00497952"/>
    <w:rsid w:val="004A051B"/>
    <w:rsid w:val="004A4258"/>
    <w:rsid w:val="004A4A75"/>
    <w:rsid w:val="004B3D79"/>
    <w:rsid w:val="004B7AA7"/>
    <w:rsid w:val="004C21EE"/>
    <w:rsid w:val="004C2890"/>
    <w:rsid w:val="004D32FE"/>
    <w:rsid w:val="004D3EC1"/>
    <w:rsid w:val="004E073C"/>
    <w:rsid w:val="004E30D0"/>
    <w:rsid w:val="004E4062"/>
    <w:rsid w:val="004F1B01"/>
    <w:rsid w:val="004F4991"/>
    <w:rsid w:val="004F4A94"/>
    <w:rsid w:val="004F5C05"/>
    <w:rsid w:val="00515B21"/>
    <w:rsid w:val="00517509"/>
    <w:rsid w:val="00524BF2"/>
    <w:rsid w:val="00533998"/>
    <w:rsid w:val="00541CFF"/>
    <w:rsid w:val="00542207"/>
    <w:rsid w:val="00542596"/>
    <w:rsid w:val="00545F8A"/>
    <w:rsid w:val="00551CBE"/>
    <w:rsid w:val="00552BBD"/>
    <w:rsid w:val="005530CB"/>
    <w:rsid w:val="00553723"/>
    <w:rsid w:val="00561427"/>
    <w:rsid w:val="00563C84"/>
    <w:rsid w:val="005710A5"/>
    <w:rsid w:val="00571C20"/>
    <w:rsid w:val="005741D6"/>
    <w:rsid w:val="00587674"/>
    <w:rsid w:val="005958DC"/>
    <w:rsid w:val="005972AE"/>
    <w:rsid w:val="005A10AA"/>
    <w:rsid w:val="005A7519"/>
    <w:rsid w:val="005B0EA4"/>
    <w:rsid w:val="005B3114"/>
    <w:rsid w:val="005C30E0"/>
    <w:rsid w:val="005D3099"/>
    <w:rsid w:val="005D4495"/>
    <w:rsid w:val="005E4391"/>
    <w:rsid w:val="005F4A03"/>
    <w:rsid w:val="00601B60"/>
    <w:rsid w:val="006044E9"/>
    <w:rsid w:val="00607342"/>
    <w:rsid w:val="0062083E"/>
    <w:rsid w:val="00625140"/>
    <w:rsid w:val="006252F2"/>
    <w:rsid w:val="0063045F"/>
    <w:rsid w:val="00641710"/>
    <w:rsid w:val="00644A83"/>
    <w:rsid w:val="00645713"/>
    <w:rsid w:val="00647857"/>
    <w:rsid w:val="00650B6C"/>
    <w:rsid w:val="00651C84"/>
    <w:rsid w:val="006523DC"/>
    <w:rsid w:val="00655952"/>
    <w:rsid w:val="0066040A"/>
    <w:rsid w:val="006650AD"/>
    <w:rsid w:val="006652CB"/>
    <w:rsid w:val="00670E1A"/>
    <w:rsid w:val="00671C75"/>
    <w:rsid w:val="00673489"/>
    <w:rsid w:val="00677416"/>
    <w:rsid w:val="00682A20"/>
    <w:rsid w:val="0068461F"/>
    <w:rsid w:val="00697221"/>
    <w:rsid w:val="00697CDF"/>
    <w:rsid w:val="006A387A"/>
    <w:rsid w:val="006A42B2"/>
    <w:rsid w:val="006A7B40"/>
    <w:rsid w:val="006B50B7"/>
    <w:rsid w:val="006B5869"/>
    <w:rsid w:val="006D2E4D"/>
    <w:rsid w:val="006D700A"/>
    <w:rsid w:val="006E77ED"/>
    <w:rsid w:val="006E7EB1"/>
    <w:rsid w:val="007015A9"/>
    <w:rsid w:val="00702A85"/>
    <w:rsid w:val="00703B4F"/>
    <w:rsid w:val="00704E9D"/>
    <w:rsid w:val="007078D8"/>
    <w:rsid w:val="00712052"/>
    <w:rsid w:val="00712AE1"/>
    <w:rsid w:val="007144B5"/>
    <w:rsid w:val="00714716"/>
    <w:rsid w:val="00722A6C"/>
    <w:rsid w:val="007347A0"/>
    <w:rsid w:val="00734F16"/>
    <w:rsid w:val="0073645E"/>
    <w:rsid w:val="00755D00"/>
    <w:rsid w:val="00757CA5"/>
    <w:rsid w:val="00762EAC"/>
    <w:rsid w:val="00764A45"/>
    <w:rsid w:val="00766A04"/>
    <w:rsid w:val="00771580"/>
    <w:rsid w:val="00773696"/>
    <w:rsid w:val="007741AD"/>
    <w:rsid w:val="007751FE"/>
    <w:rsid w:val="00782CF4"/>
    <w:rsid w:val="00791325"/>
    <w:rsid w:val="00792935"/>
    <w:rsid w:val="0079387A"/>
    <w:rsid w:val="00794639"/>
    <w:rsid w:val="007958DE"/>
    <w:rsid w:val="00797446"/>
    <w:rsid w:val="007A280D"/>
    <w:rsid w:val="007B5CC2"/>
    <w:rsid w:val="007B632C"/>
    <w:rsid w:val="007B74A2"/>
    <w:rsid w:val="007C0272"/>
    <w:rsid w:val="007C3490"/>
    <w:rsid w:val="007C3FA0"/>
    <w:rsid w:val="007C4ED1"/>
    <w:rsid w:val="007D38B3"/>
    <w:rsid w:val="007D3C63"/>
    <w:rsid w:val="007D4A53"/>
    <w:rsid w:val="007E2C09"/>
    <w:rsid w:val="007E3B97"/>
    <w:rsid w:val="007E4D5E"/>
    <w:rsid w:val="007E5E39"/>
    <w:rsid w:val="007E6E9D"/>
    <w:rsid w:val="007F01F2"/>
    <w:rsid w:val="007F248F"/>
    <w:rsid w:val="00802FA5"/>
    <w:rsid w:val="00804D1C"/>
    <w:rsid w:val="00805530"/>
    <w:rsid w:val="0080700C"/>
    <w:rsid w:val="00807C7A"/>
    <w:rsid w:val="00813AC7"/>
    <w:rsid w:val="00815F3A"/>
    <w:rsid w:val="00817290"/>
    <w:rsid w:val="008209FE"/>
    <w:rsid w:val="008252A6"/>
    <w:rsid w:val="0082616E"/>
    <w:rsid w:val="008434C0"/>
    <w:rsid w:val="00845085"/>
    <w:rsid w:val="00845DAD"/>
    <w:rsid w:val="008462AE"/>
    <w:rsid w:val="00857CB6"/>
    <w:rsid w:val="00861144"/>
    <w:rsid w:val="008614A8"/>
    <w:rsid w:val="00865C76"/>
    <w:rsid w:val="00871356"/>
    <w:rsid w:val="008715B5"/>
    <w:rsid w:val="0087313D"/>
    <w:rsid w:val="00874D08"/>
    <w:rsid w:val="00877572"/>
    <w:rsid w:val="0089404D"/>
    <w:rsid w:val="008977AF"/>
    <w:rsid w:val="008A4DE5"/>
    <w:rsid w:val="008B17A5"/>
    <w:rsid w:val="008B3C2E"/>
    <w:rsid w:val="008B5956"/>
    <w:rsid w:val="008C0262"/>
    <w:rsid w:val="008C0D6B"/>
    <w:rsid w:val="008C3167"/>
    <w:rsid w:val="008C579E"/>
    <w:rsid w:val="008D1F78"/>
    <w:rsid w:val="008D5DBB"/>
    <w:rsid w:val="008D6428"/>
    <w:rsid w:val="008D7980"/>
    <w:rsid w:val="008E2BF1"/>
    <w:rsid w:val="008E54F5"/>
    <w:rsid w:val="008F0C2B"/>
    <w:rsid w:val="008F36D9"/>
    <w:rsid w:val="0090332C"/>
    <w:rsid w:val="009163C8"/>
    <w:rsid w:val="0091671B"/>
    <w:rsid w:val="0093001C"/>
    <w:rsid w:val="009356C2"/>
    <w:rsid w:val="00935F75"/>
    <w:rsid w:val="00936384"/>
    <w:rsid w:val="00954E65"/>
    <w:rsid w:val="00955465"/>
    <w:rsid w:val="00957BA2"/>
    <w:rsid w:val="00957F04"/>
    <w:rsid w:val="009745E3"/>
    <w:rsid w:val="00980102"/>
    <w:rsid w:val="009823D1"/>
    <w:rsid w:val="0099386E"/>
    <w:rsid w:val="00997851"/>
    <w:rsid w:val="009A098E"/>
    <w:rsid w:val="009A505F"/>
    <w:rsid w:val="009A7113"/>
    <w:rsid w:val="009B0096"/>
    <w:rsid w:val="009B2280"/>
    <w:rsid w:val="009B56E6"/>
    <w:rsid w:val="009B7CD1"/>
    <w:rsid w:val="009C6D9F"/>
    <w:rsid w:val="009D0D0A"/>
    <w:rsid w:val="009D64A5"/>
    <w:rsid w:val="009D6EA6"/>
    <w:rsid w:val="009E1150"/>
    <w:rsid w:val="009E3DC4"/>
    <w:rsid w:val="009E5C2E"/>
    <w:rsid w:val="00A0003F"/>
    <w:rsid w:val="00A01102"/>
    <w:rsid w:val="00A02100"/>
    <w:rsid w:val="00A0444A"/>
    <w:rsid w:val="00A051FE"/>
    <w:rsid w:val="00A05AB0"/>
    <w:rsid w:val="00A10868"/>
    <w:rsid w:val="00A12B68"/>
    <w:rsid w:val="00A202EF"/>
    <w:rsid w:val="00A260F7"/>
    <w:rsid w:val="00A27D72"/>
    <w:rsid w:val="00A33D01"/>
    <w:rsid w:val="00A34F5D"/>
    <w:rsid w:val="00A37853"/>
    <w:rsid w:val="00A44325"/>
    <w:rsid w:val="00A453A7"/>
    <w:rsid w:val="00A45F10"/>
    <w:rsid w:val="00A4627B"/>
    <w:rsid w:val="00A46B43"/>
    <w:rsid w:val="00A50FD2"/>
    <w:rsid w:val="00A5261A"/>
    <w:rsid w:val="00A5310C"/>
    <w:rsid w:val="00A644FA"/>
    <w:rsid w:val="00A65F83"/>
    <w:rsid w:val="00A7186A"/>
    <w:rsid w:val="00A720A5"/>
    <w:rsid w:val="00A73651"/>
    <w:rsid w:val="00A85050"/>
    <w:rsid w:val="00A85EAD"/>
    <w:rsid w:val="00A86FAD"/>
    <w:rsid w:val="00A935A1"/>
    <w:rsid w:val="00A94A45"/>
    <w:rsid w:val="00A94DB6"/>
    <w:rsid w:val="00A968B9"/>
    <w:rsid w:val="00AA04CE"/>
    <w:rsid w:val="00AB069E"/>
    <w:rsid w:val="00AB26A3"/>
    <w:rsid w:val="00AB4942"/>
    <w:rsid w:val="00AD0992"/>
    <w:rsid w:val="00AD7EC3"/>
    <w:rsid w:val="00AF6F32"/>
    <w:rsid w:val="00B029A7"/>
    <w:rsid w:val="00B03256"/>
    <w:rsid w:val="00B03966"/>
    <w:rsid w:val="00B03A77"/>
    <w:rsid w:val="00B07E8E"/>
    <w:rsid w:val="00B20164"/>
    <w:rsid w:val="00B20C7A"/>
    <w:rsid w:val="00B261CC"/>
    <w:rsid w:val="00B30B8C"/>
    <w:rsid w:val="00B350E5"/>
    <w:rsid w:val="00B372FF"/>
    <w:rsid w:val="00B40A50"/>
    <w:rsid w:val="00B43FAC"/>
    <w:rsid w:val="00B4657B"/>
    <w:rsid w:val="00B47817"/>
    <w:rsid w:val="00B51222"/>
    <w:rsid w:val="00B640EA"/>
    <w:rsid w:val="00B64F8E"/>
    <w:rsid w:val="00B65376"/>
    <w:rsid w:val="00B70C1C"/>
    <w:rsid w:val="00B7445B"/>
    <w:rsid w:val="00B74A2A"/>
    <w:rsid w:val="00B75C3B"/>
    <w:rsid w:val="00B76B46"/>
    <w:rsid w:val="00B80DC5"/>
    <w:rsid w:val="00B82795"/>
    <w:rsid w:val="00B856A6"/>
    <w:rsid w:val="00B867EA"/>
    <w:rsid w:val="00B908EC"/>
    <w:rsid w:val="00BA1A97"/>
    <w:rsid w:val="00BA2191"/>
    <w:rsid w:val="00BA5CB7"/>
    <w:rsid w:val="00BA608E"/>
    <w:rsid w:val="00BB116A"/>
    <w:rsid w:val="00BB1C99"/>
    <w:rsid w:val="00BB34A7"/>
    <w:rsid w:val="00BB557F"/>
    <w:rsid w:val="00BB7E85"/>
    <w:rsid w:val="00BC17A0"/>
    <w:rsid w:val="00BD6478"/>
    <w:rsid w:val="00BE17F9"/>
    <w:rsid w:val="00BE58F4"/>
    <w:rsid w:val="00BE6244"/>
    <w:rsid w:val="00BE6FDA"/>
    <w:rsid w:val="00BF41F4"/>
    <w:rsid w:val="00BF5890"/>
    <w:rsid w:val="00BF6FB8"/>
    <w:rsid w:val="00C019CE"/>
    <w:rsid w:val="00C063A2"/>
    <w:rsid w:val="00C13F0A"/>
    <w:rsid w:val="00C16D0A"/>
    <w:rsid w:val="00C21179"/>
    <w:rsid w:val="00C225AF"/>
    <w:rsid w:val="00C226C4"/>
    <w:rsid w:val="00C25EE9"/>
    <w:rsid w:val="00C46363"/>
    <w:rsid w:val="00C468F8"/>
    <w:rsid w:val="00C4706C"/>
    <w:rsid w:val="00C507BF"/>
    <w:rsid w:val="00C55E9E"/>
    <w:rsid w:val="00C55F72"/>
    <w:rsid w:val="00C671B3"/>
    <w:rsid w:val="00C7336A"/>
    <w:rsid w:val="00C74FC5"/>
    <w:rsid w:val="00C76728"/>
    <w:rsid w:val="00C813D5"/>
    <w:rsid w:val="00C94A42"/>
    <w:rsid w:val="00C9747C"/>
    <w:rsid w:val="00CA2243"/>
    <w:rsid w:val="00CA3880"/>
    <w:rsid w:val="00CA3FF4"/>
    <w:rsid w:val="00CA403C"/>
    <w:rsid w:val="00CB0C06"/>
    <w:rsid w:val="00CB413B"/>
    <w:rsid w:val="00CC1856"/>
    <w:rsid w:val="00CC1FCD"/>
    <w:rsid w:val="00CC28A6"/>
    <w:rsid w:val="00CC42E5"/>
    <w:rsid w:val="00CC5C88"/>
    <w:rsid w:val="00CD3194"/>
    <w:rsid w:val="00CD376B"/>
    <w:rsid w:val="00CE0093"/>
    <w:rsid w:val="00CE00E1"/>
    <w:rsid w:val="00CE3383"/>
    <w:rsid w:val="00CE3DC7"/>
    <w:rsid w:val="00CE5AB8"/>
    <w:rsid w:val="00CE6320"/>
    <w:rsid w:val="00CF0C34"/>
    <w:rsid w:val="00CF150C"/>
    <w:rsid w:val="00CF2726"/>
    <w:rsid w:val="00D055A8"/>
    <w:rsid w:val="00D065B3"/>
    <w:rsid w:val="00D10C13"/>
    <w:rsid w:val="00D14F06"/>
    <w:rsid w:val="00D1649A"/>
    <w:rsid w:val="00D244A9"/>
    <w:rsid w:val="00D25E9C"/>
    <w:rsid w:val="00D30A7B"/>
    <w:rsid w:val="00D37B8B"/>
    <w:rsid w:val="00D435E2"/>
    <w:rsid w:val="00D503BE"/>
    <w:rsid w:val="00D50BFE"/>
    <w:rsid w:val="00D5132F"/>
    <w:rsid w:val="00D51C80"/>
    <w:rsid w:val="00D55164"/>
    <w:rsid w:val="00D56E9A"/>
    <w:rsid w:val="00D57016"/>
    <w:rsid w:val="00D6059B"/>
    <w:rsid w:val="00D63A4B"/>
    <w:rsid w:val="00D7392F"/>
    <w:rsid w:val="00D77CA3"/>
    <w:rsid w:val="00D82992"/>
    <w:rsid w:val="00D82D77"/>
    <w:rsid w:val="00D862FE"/>
    <w:rsid w:val="00D91E47"/>
    <w:rsid w:val="00DA1835"/>
    <w:rsid w:val="00DA5553"/>
    <w:rsid w:val="00DA7AE7"/>
    <w:rsid w:val="00DA7C16"/>
    <w:rsid w:val="00DB1689"/>
    <w:rsid w:val="00DB2A5C"/>
    <w:rsid w:val="00DB35FC"/>
    <w:rsid w:val="00DB52DB"/>
    <w:rsid w:val="00DC763B"/>
    <w:rsid w:val="00DD2344"/>
    <w:rsid w:val="00DD74D8"/>
    <w:rsid w:val="00DE2AC8"/>
    <w:rsid w:val="00DE3C59"/>
    <w:rsid w:val="00DF0055"/>
    <w:rsid w:val="00DF1D94"/>
    <w:rsid w:val="00DF6AF0"/>
    <w:rsid w:val="00E02307"/>
    <w:rsid w:val="00E03792"/>
    <w:rsid w:val="00E0397C"/>
    <w:rsid w:val="00E05699"/>
    <w:rsid w:val="00E16AAA"/>
    <w:rsid w:val="00E20BD4"/>
    <w:rsid w:val="00E32FE5"/>
    <w:rsid w:val="00E3542D"/>
    <w:rsid w:val="00E35550"/>
    <w:rsid w:val="00E431D3"/>
    <w:rsid w:val="00E45AE9"/>
    <w:rsid w:val="00E5095A"/>
    <w:rsid w:val="00E52F57"/>
    <w:rsid w:val="00E5464C"/>
    <w:rsid w:val="00E5556D"/>
    <w:rsid w:val="00E60054"/>
    <w:rsid w:val="00E62E1E"/>
    <w:rsid w:val="00E66D25"/>
    <w:rsid w:val="00E66EC2"/>
    <w:rsid w:val="00E71237"/>
    <w:rsid w:val="00E833C6"/>
    <w:rsid w:val="00E931CA"/>
    <w:rsid w:val="00E950C2"/>
    <w:rsid w:val="00EA5623"/>
    <w:rsid w:val="00EB000A"/>
    <w:rsid w:val="00EC10BF"/>
    <w:rsid w:val="00EC1EE5"/>
    <w:rsid w:val="00EC1F81"/>
    <w:rsid w:val="00EC52F3"/>
    <w:rsid w:val="00ED2551"/>
    <w:rsid w:val="00ED3B0C"/>
    <w:rsid w:val="00ED4BAC"/>
    <w:rsid w:val="00EE4E11"/>
    <w:rsid w:val="00EE6CB5"/>
    <w:rsid w:val="00EE79A4"/>
    <w:rsid w:val="00EF0291"/>
    <w:rsid w:val="00EF2ABA"/>
    <w:rsid w:val="00EF4FF5"/>
    <w:rsid w:val="00F10259"/>
    <w:rsid w:val="00F10DDC"/>
    <w:rsid w:val="00F11B7B"/>
    <w:rsid w:val="00F13705"/>
    <w:rsid w:val="00F13C64"/>
    <w:rsid w:val="00F156CF"/>
    <w:rsid w:val="00F1642E"/>
    <w:rsid w:val="00F265B6"/>
    <w:rsid w:val="00F3154C"/>
    <w:rsid w:val="00F31579"/>
    <w:rsid w:val="00F36294"/>
    <w:rsid w:val="00F4406E"/>
    <w:rsid w:val="00F446C0"/>
    <w:rsid w:val="00F451FC"/>
    <w:rsid w:val="00F51198"/>
    <w:rsid w:val="00F52FC9"/>
    <w:rsid w:val="00F556DA"/>
    <w:rsid w:val="00F565A4"/>
    <w:rsid w:val="00F60BFC"/>
    <w:rsid w:val="00F65F6D"/>
    <w:rsid w:val="00F66237"/>
    <w:rsid w:val="00F7721A"/>
    <w:rsid w:val="00F82734"/>
    <w:rsid w:val="00F86BDE"/>
    <w:rsid w:val="00F90379"/>
    <w:rsid w:val="00F92CED"/>
    <w:rsid w:val="00F94250"/>
    <w:rsid w:val="00F9706A"/>
    <w:rsid w:val="00FA07E6"/>
    <w:rsid w:val="00FA19F3"/>
    <w:rsid w:val="00FA44C0"/>
    <w:rsid w:val="00FA7683"/>
    <w:rsid w:val="00FA7B73"/>
    <w:rsid w:val="00FB08BE"/>
    <w:rsid w:val="00FB5201"/>
    <w:rsid w:val="00FB60CB"/>
    <w:rsid w:val="00FC499D"/>
    <w:rsid w:val="00FC4D3D"/>
    <w:rsid w:val="00FD1456"/>
    <w:rsid w:val="00FD4CDD"/>
    <w:rsid w:val="00FE03E6"/>
    <w:rsid w:val="00FE2CD5"/>
    <w:rsid w:val="00F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C1EF1C4"/>
  <w15:docId w15:val="{A4C4B90D-641F-4DB2-9BED-BFA15CC2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CB7"/>
    <w:pPr>
      <w:widowControl w:val="0"/>
      <w:spacing w:before="60" w:after="60" w:line="240" w:lineRule="auto"/>
      <w:jc w:val="both"/>
    </w:pPr>
    <w:rPr>
      <w:rFonts w:ascii="Calibri" w:eastAsia="Times New Roman" w:hAnsi="Calibri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712AE1"/>
    <w:pPr>
      <w:keepNext/>
      <w:keepLines/>
      <w:widowControl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0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ar"/>
    <w:qFormat/>
    <w:rsid w:val="00D14F06"/>
    <w:pPr>
      <w:keepNext/>
      <w:widowControl/>
      <w:suppressAutoHyphens/>
      <w:spacing w:before="120" w:after="120"/>
      <w:jc w:val="center"/>
      <w:outlineLvl w:val="5"/>
    </w:pPr>
    <w:rPr>
      <w:rFonts w:cs="Arial"/>
      <w:b/>
      <w:bCs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D2E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3C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3C64"/>
  </w:style>
  <w:style w:type="paragraph" w:styleId="Piedepgina">
    <w:name w:val="footer"/>
    <w:basedOn w:val="Normal"/>
    <w:link w:val="PiedepginaCar"/>
    <w:uiPriority w:val="99"/>
    <w:unhideWhenUsed/>
    <w:rsid w:val="00F13C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C64"/>
  </w:style>
  <w:style w:type="paragraph" w:styleId="Textodeglobo">
    <w:name w:val="Balloon Text"/>
    <w:basedOn w:val="Normal"/>
    <w:link w:val="TextodegloboCar"/>
    <w:uiPriority w:val="99"/>
    <w:semiHidden/>
    <w:unhideWhenUsed/>
    <w:rsid w:val="00F13C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C6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13C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EC10BF"/>
    <w:pPr>
      <w:ind w:left="720"/>
    </w:pPr>
  </w:style>
  <w:style w:type="character" w:customStyle="1" w:styleId="Ttulo6Car">
    <w:name w:val="Título 6 Car"/>
    <w:basedOn w:val="Fuentedeprrafopredeter"/>
    <w:link w:val="Ttulo6"/>
    <w:rsid w:val="00D14F06"/>
    <w:rPr>
      <w:rFonts w:ascii="Arial" w:eastAsia="Times New Roman" w:hAnsi="Arial" w:cs="Arial"/>
      <w:b/>
      <w:bCs/>
      <w:szCs w:val="24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A7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ar-SA"/>
    </w:rPr>
  </w:style>
  <w:style w:type="character" w:styleId="Hipervnculo">
    <w:name w:val="Hyperlink"/>
    <w:basedOn w:val="Fuentedeprrafopredeter"/>
    <w:uiPriority w:val="99"/>
    <w:unhideWhenUsed/>
    <w:rsid w:val="00EE4E1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3490"/>
    <w:pPr>
      <w:widowControl/>
      <w:spacing w:before="100" w:beforeAutospacing="1" w:after="100" w:afterAutospacing="1"/>
      <w:jc w:val="left"/>
    </w:pPr>
    <w:rPr>
      <w:rFonts w:ascii="Times" w:eastAsiaTheme="minorHAnsi" w:hAnsi="Times"/>
      <w:sz w:val="2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12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712AE1"/>
  </w:style>
  <w:style w:type="character" w:customStyle="1" w:styleId="Ttulo2Car">
    <w:name w:val="Título 2 Car"/>
    <w:basedOn w:val="Fuentedeprrafopredeter"/>
    <w:link w:val="Ttulo2"/>
    <w:uiPriority w:val="9"/>
    <w:rsid w:val="00A50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ar-SA"/>
    </w:rPr>
  </w:style>
  <w:style w:type="paragraph" w:customStyle="1" w:styleId="TableParagraph">
    <w:name w:val="Table Paragraph"/>
    <w:basedOn w:val="Normal"/>
    <w:uiPriority w:val="1"/>
    <w:qFormat/>
    <w:rsid w:val="00B82795"/>
    <w:pPr>
      <w:autoSpaceDE w:val="0"/>
      <w:autoSpaceDN w:val="0"/>
      <w:spacing w:before="0" w:after="0"/>
      <w:jc w:val="left"/>
    </w:pPr>
    <w:rPr>
      <w:rFonts w:eastAsia="Calibri" w:cs="Calibri"/>
      <w:sz w:val="22"/>
      <w:szCs w:val="22"/>
      <w:lang w:val="en-US" w:eastAsia="en-US"/>
    </w:rPr>
  </w:style>
  <w:style w:type="paragraph" w:customStyle="1" w:styleId="Default">
    <w:name w:val="Default"/>
    <w:rsid w:val="0082616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5958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0B8C"/>
    <w:pPr>
      <w:spacing w:after="0" w:line="240" w:lineRule="auto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45F8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B116A"/>
    <w:rPr>
      <w:b/>
      <w:bCs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37524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500F0"/>
    <w:rPr>
      <w:color w:val="605E5C"/>
      <w:shd w:val="clear" w:color="auto" w:fill="E1DFDD"/>
    </w:rPr>
  </w:style>
  <w:style w:type="character" w:customStyle="1" w:styleId="crayon-e">
    <w:name w:val="crayon-e"/>
    <w:basedOn w:val="Fuentedeprrafopredeter"/>
    <w:rsid w:val="00C16D0A"/>
  </w:style>
  <w:style w:type="character" w:customStyle="1" w:styleId="crayon-v">
    <w:name w:val="crayon-v"/>
    <w:basedOn w:val="Fuentedeprrafopredeter"/>
    <w:rsid w:val="00C16D0A"/>
  </w:style>
  <w:style w:type="character" w:customStyle="1" w:styleId="crayon-sy">
    <w:name w:val="crayon-sy"/>
    <w:basedOn w:val="Fuentedeprrafopredeter"/>
    <w:rsid w:val="00C16D0A"/>
  </w:style>
  <w:style w:type="character" w:customStyle="1" w:styleId="crayon-h">
    <w:name w:val="crayon-h"/>
    <w:basedOn w:val="Fuentedeprrafopredeter"/>
    <w:rsid w:val="00C16D0A"/>
  </w:style>
  <w:style w:type="character" w:customStyle="1" w:styleId="crayon-i">
    <w:name w:val="crayon-i"/>
    <w:basedOn w:val="Fuentedeprrafopredeter"/>
    <w:rsid w:val="00C16D0A"/>
  </w:style>
  <w:style w:type="character" w:styleId="nfasis">
    <w:name w:val="Emphasis"/>
    <w:basedOn w:val="Fuentedeprrafopredeter"/>
    <w:uiPriority w:val="20"/>
    <w:qFormat/>
    <w:rsid w:val="00C16D0A"/>
    <w:rPr>
      <w:i/>
      <w:iCs/>
    </w:rPr>
  </w:style>
  <w:style w:type="paragraph" w:styleId="Puesto">
    <w:name w:val="Title"/>
    <w:basedOn w:val="Normal"/>
    <w:next w:val="Normal"/>
    <w:link w:val="PuestoCar"/>
    <w:uiPriority w:val="10"/>
    <w:qFormat/>
    <w:rsid w:val="006D2E4D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D2E4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ar-SA"/>
    </w:rPr>
  </w:style>
  <w:style w:type="character" w:customStyle="1" w:styleId="Ttulo7Car">
    <w:name w:val="Título 7 Car"/>
    <w:basedOn w:val="Fuentedeprrafopredeter"/>
    <w:link w:val="Ttulo7"/>
    <w:uiPriority w:val="9"/>
    <w:rsid w:val="006D2E4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ar-SA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11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1144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61144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uentedeprrafopredeter"/>
    <w:rsid w:val="00861144"/>
  </w:style>
  <w:style w:type="character" w:customStyle="1" w:styleId="nt">
    <w:name w:val="nt"/>
    <w:basedOn w:val="Fuentedeprrafopredeter"/>
    <w:rsid w:val="004E4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6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864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5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9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88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8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4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69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1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545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2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41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3974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1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uvanneR/Taller1Jupy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ICO13</b:Tag>
    <b:SourceType>Misc</b:SourceType>
    <b:Guid>{775F41E0-5C4B-164B-916D-9B671D2431E1}</b:Guid>
    <b:Author>
      <b:Author>
        <b:Corporate>ICONTEC</b:Corporate>
      </b:Author>
    </b:Author>
    <b:Title>GTC-ISO 21500:2013</b:Title>
    <b:PublicationTitle>Directrices para la Dirección y Gestión de Proyectos</b:PublicationTitle>
    <b:Year>2013</b:Year>
    <b:Pages>44 pag</b:Pages>
    <b:Publisher>Certificación, Instituto Colombiano de Normas Técnicas y Certificación</b:Publisher>
    <b:RefOrder>2</b:RefOrder>
  </b:Source>
  <b:Source>
    <b:Tag>ICO03</b:Tag>
    <b:SourceType>Misc</b:SourceType>
    <b:Guid>{8727FB15-CD27-F549-B09E-450FD5578123}</b:Guid>
    <b:Author>
      <b:Author>
        <b:Corporate>ICONTEC</b:Corporate>
      </b:Author>
    </b:Author>
    <b:Title>NTC-ISO 10006:2003</b:Title>
    <b:CountryRegion>Colombia</b:CountryRegion>
    <b:Year>2003</b:Year>
    <b:Edition>3ª actualización</b:Edition>
    <b:PublicationTitle>Sistemas de Gestión de la Calidad. Directrices para la Gestión de la Calidad en Proyectos</b:PublicationTitle>
    <b:Publisher>Instituto Colombiano de Normas Técnicas y Certificación</b:Publisher>
    <b:Pages>45 pag</b:Pages>
    <b:RefOrder>3</b:RefOrder>
  </b:Source>
  <b:Source>
    <b:Tag>Mok041</b:Tag>
    <b:SourceType>Book</b:SourceType>
    <b:Guid>{358D5D5A-7276-504B-9068-486971428FF2}</b:Guid>
    <b:Title>Evaluación financiera de proyectos de inversión</b:Title>
    <b:Year>2004</b:Year>
    <b:City>Bogotá</b:City>
    <b:CountryRegion>Colombia</b:CountryRegion>
    <b:Publisher>Universidad de los Andes</b:Publisher>
    <b:Pages>296 pag</b:Pages>
    <b:Edition>2ª</b:Edition>
    <b:StandardNumber>ISBN 9586824748</b:StandardNumber>
    <b:Author>
      <b:Author>
        <b:NameList>
          <b:Person>
            <b:Last>Mokate</b:Last>
            <b:Middle>Marie</b:Middle>
            <b:First>Karen</b:First>
          </b:Person>
        </b:NameList>
      </b:Author>
    </b:Author>
    <b:RefOrder>1</b:RefOrder>
  </b:Source>
  <b:Source>
    <b:Tag>PMI13</b:Tag>
    <b:SourceType>Misc</b:SourceType>
    <b:Guid>{F38DE648-7B35-1A49-83E3-9639D065A663}</b:Guid>
    <b:Author>
      <b:Author>
        <b:Corporate>PMI</b:Corporate>
      </b:Author>
    </b:Author>
    <b:Title>Guía del PMBOK®</b:Title>
    <b:Publisher>Project Management Institute</b:Publisher>
    <b:Year>2013</b:Year>
    <b:Edition>5ª</b:Edition>
    <b:StandardNumber>978162825009-1</b:StandardNumber>
    <b:CountryRegion>EE.UU.</b:CountryRegion>
    <b:Pages>596 pag</b:Pages>
    <b:PublicationTitle>Guía de los fundamentos para la dirección de proyectos</b:PublicationTitle>
    <b:RefOrder>4</b:RefOrder>
  </b:Source>
  <b:Source>
    <b:Tag>Por08</b:Tag>
    <b:SourceType>JournalArticle</b:SourceType>
    <b:Guid>{716DBD12-7BEE-AD4D-8379-15384C478A88}</b:Guid>
    <b:Title>The five competitive forces that shape strategy</b:Title>
    <b:Year>2008</b:Year>
    <b:Pages>20 pag</b:Pages>
    <b:JournalName>Harvard Business Review</b:JournalName>
    <b:Author>
      <b:Author>
        <b:NameList>
          <b:Person>
            <b:Last>Porter</b:Last>
            <b:Middle>E</b:Middle>
            <b:First>Michael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428C5FA4-6E0F-4915-8112-171BA75F1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Lucía Galindo Galindo</dc:creator>
  <cp:lastModifiedBy>Usuario de Windows</cp:lastModifiedBy>
  <cp:revision>6</cp:revision>
  <cp:lastPrinted>2020-08-18T12:39:00Z</cp:lastPrinted>
  <dcterms:created xsi:type="dcterms:W3CDTF">2020-10-01T02:47:00Z</dcterms:created>
  <dcterms:modified xsi:type="dcterms:W3CDTF">2020-10-01T02:57:00Z</dcterms:modified>
</cp:coreProperties>
</file>